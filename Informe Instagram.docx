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776F3" w14:textId="77777777" w:rsidR="005F45BA" w:rsidRPr="00AB01BD" w:rsidRDefault="005F45BA" w:rsidP="005F45BA">
      <w:pPr>
        <w:pStyle w:val="Ttulo"/>
        <w:jc w:val="center"/>
      </w:pPr>
    </w:p>
    <w:p w14:paraId="10BB0605" w14:textId="77777777" w:rsidR="005F45BA" w:rsidRPr="00AB01BD" w:rsidRDefault="005F45BA" w:rsidP="005F45BA">
      <w:pPr>
        <w:pStyle w:val="Ttulo"/>
        <w:jc w:val="center"/>
      </w:pPr>
    </w:p>
    <w:p w14:paraId="71E2BB11" w14:textId="77777777" w:rsidR="005F45BA" w:rsidRPr="00AB01BD" w:rsidRDefault="005F45BA" w:rsidP="005F45BA">
      <w:pPr>
        <w:pStyle w:val="Ttulo"/>
        <w:jc w:val="center"/>
      </w:pPr>
    </w:p>
    <w:p w14:paraId="222F5F6F" w14:textId="77777777" w:rsidR="005F45BA" w:rsidRPr="00AB01BD" w:rsidRDefault="005F45BA" w:rsidP="005F45BA">
      <w:pPr>
        <w:pStyle w:val="Ttulo"/>
        <w:jc w:val="center"/>
      </w:pPr>
    </w:p>
    <w:p w14:paraId="0E6CDA4D" w14:textId="77777777" w:rsidR="005F45BA" w:rsidRPr="00AB01BD" w:rsidRDefault="005F45BA" w:rsidP="005F45BA">
      <w:pPr>
        <w:pStyle w:val="Ttulo"/>
        <w:jc w:val="center"/>
      </w:pPr>
    </w:p>
    <w:p w14:paraId="00FF7F90" w14:textId="77777777" w:rsidR="005F45BA" w:rsidRPr="00AB01BD" w:rsidRDefault="005F45BA" w:rsidP="005F45BA">
      <w:pPr>
        <w:pStyle w:val="Ttulo"/>
        <w:jc w:val="center"/>
      </w:pPr>
      <w:r w:rsidRPr="009B0B1B">
        <w:rPr>
          <w:rFonts w:asciiTheme="minorHAnsi" w:hAnsiTheme="minorHAnsi" w:cstheme="minorHAnsi"/>
          <w:noProof/>
          <w:lang w:eastAsia="es-HN"/>
        </w:rPr>
        <w:drawing>
          <wp:anchor distT="0" distB="0" distL="0" distR="0" simplePos="0" relativeHeight="251619328" behindDoc="1" locked="0" layoutInCell="1" allowOverlap="1" wp14:anchorId="0678EDB1" wp14:editId="684348E2">
            <wp:simplePos x="0" y="0"/>
            <wp:positionH relativeFrom="page">
              <wp:posOffset>4127647</wp:posOffset>
            </wp:positionH>
            <wp:positionV relativeFrom="page">
              <wp:posOffset>3296920</wp:posOffset>
            </wp:positionV>
            <wp:extent cx="3650615" cy="5071110"/>
            <wp:effectExtent l="0" t="0" r="0" b="0"/>
            <wp:wrapNone/>
            <wp:docPr id="1" name="graphic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pic:cNvPicPr>
                      <a:picLocks noChangeAspect="1" noChangeArrowheads="1"/>
                    </pic:cNvPicPr>
                  </pic:nvPicPr>
                  <pic:blipFill>
                    <a:blip r:embed="rId8"/>
                    <a:stretch>
                      <a:fillRect/>
                    </a:stretch>
                  </pic:blipFill>
                  <pic:spPr bwMode="auto">
                    <a:xfrm>
                      <a:off x="0" y="0"/>
                      <a:ext cx="3650615" cy="5071110"/>
                    </a:xfrm>
                    <a:prstGeom prst="rect">
                      <a:avLst/>
                    </a:prstGeom>
                  </pic:spPr>
                </pic:pic>
              </a:graphicData>
            </a:graphic>
          </wp:anchor>
        </w:drawing>
      </w:r>
      <w:r w:rsidRPr="00AB01BD">
        <w:rPr>
          <w:noProof/>
          <w:lang w:eastAsia="es-HN"/>
        </w:rPr>
        <w:drawing>
          <wp:inline distT="0" distB="0" distL="0" distR="0" wp14:anchorId="784FFF08" wp14:editId="2FF7DC8E">
            <wp:extent cx="2343150" cy="1476375"/>
            <wp:effectExtent l="0" t="0" r="0" b="9525"/>
            <wp:docPr id="2" name="Imagen 2" descr="E:\Teach UNAH\_Extracurricular\IDENTIDAD INSTITUCIONAL UNAH\LOGO\LOGO UNAH EN IMAGEN\LOGO UNAH FULL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each UNAH\_Extracurricular\IDENTIDAD INSTITUCIONAL UNAH\LOGO\LOGO UNAH EN IMAGEN\LOGO UNAH FULL COL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1476375"/>
                    </a:xfrm>
                    <a:prstGeom prst="rect">
                      <a:avLst/>
                    </a:prstGeom>
                    <a:noFill/>
                    <a:ln>
                      <a:noFill/>
                    </a:ln>
                  </pic:spPr>
                </pic:pic>
              </a:graphicData>
            </a:graphic>
          </wp:inline>
        </w:drawing>
      </w:r>
    </w:p>
    <w:p w14:paraId="64CD64A4" w14:textId="77777777" w:rsidR="005F45BA" w:rsidRPr="00AB01BD" w:rsidRDefault="005F45BA" w:rsidP="005F45BA">
      <w:pPr>
        <w:pStyle w:val="Ttulo"/>
        <w:tabs>
          <w:tab w:val="left" w:pos="4176"/>
        </w:tabs>
      </w:pPr>
      <w:r w:rsidRPr="00AB01BD">
        <w:tab/>
      </w:r>
    </w:p>
    <w:p w14:paraId="369AE3A9" w14:textId="6AD3E3BB" w:rsidR="005F45BA" w:rsidRPr="00AB01BD" w:rsidRDefault="005F45BA" w:rsidP="005F45BA">
      <w:pPr>
        <w:pStyle w:val="Ttulo"/>
        <w:jc w:val="center"/>
        <w:rPr>
          <w:rFonts w:ascii="Times New Roman" w:eastAsia="MS Mincho" w:hAnsi="Times New Roman" w:cs="Times New Roman"/>
          <w:sz w:val="32"/>
          <w:lang w:eastAsia="ja-JP"/>
        </w:rPr>
      </w:pPr>
      <w:r w:rsidRPr="00AB01BD">
        <w:rPr>
          <w:sz w:val="32"/>
        </w:rPr>
        <w:t>IS-</w:t>
      </w:r>
      <w:r w:rsidR="00934549">
        <w:rPr>
          <w:sz w:val="32"/>
        </w:rPr>
        <w:t>501</w:t>
      </w:r>
      <w:r w:rsidRPr="00AB01BD">
        <w:rPr>
          <w:sz w:val="32"/>
        </w:rPr>
        <w:t xml:space="preserve">, </w:t>
      </w:r>
      <w:r w:rsidR="00934549">
        <w:rPr>
          <w:sz w:val="32"/>
        </w:rPr>
        <w:t>BASES DE DATOS I</w:t>
      </w:r>
    </w:p>
    <w:p w14:paraId="6F1CA7E7" w14:textId="138C2965" w:rsidR="005F45BA" w:rsidRPr="00AB01BD" w:rsidRDefault="00934549" w:rsidP="005F45BA">
      <w:pPr>
        <w:pStyle w:val="Ttulo"/>
        <w:jc w:val="center"/>
        <w:rPr>
          <w:sz w:val="32"/>
        </w:rPr>
      </w:pPr>
      <w:r>
        <w:rPr>
          <w:sz w:val="32"/>
        </w:rPr>
        <w:t xml:space="preserve">Primer </w:t>
      </w:r>
      <w:r w:rsidR="005F45BA">
        <w:rPr>
          <w:sz w:val="32"/>
        </w:rPr>
        <w:t>Periodo 201</w:t>
      </w:r>
      <w:r>
        <w:rPr>
          <w:sz w:val="32"/>
        </w:rPr>
        <w:t>9</w:t>
      </w:r>
    </w:p>
    <w:p w14:paraId="39623D22" w14:textId="3BF74FF0" w:rsidR="005F45BA" w:rsidRDefault="00473775" w:rsidP="009D3A0B">
      <w:pPr>
        <w:jc w:val="center"/>
      </w:pPr>
      <w:r>
        <w:t xml:space="preserve">Informe </w:t>
      </w:r>
      <w:r w:rsidR="00934549">
        <w:t>Instagram</w:t>
      </w:r>
    </w:p>
    <w:p w14:paraId="2D4B0E56" w14:textId="3371B197" w:rsidR="00473775" w:rsidRDefault="00473775" w:rsidP="009D3A0B">
      <w:pPr>
        <w:jc w:val="center"/>
      </w:pPr>
    </w:p>
    <w:p w14:paraId="2BB6B81C" w14:textId="7D159BDF" w:rsidR="00473775" w:rsidRDefault="00473775" w:rsidP="009D3A0B">
      <w:pPr>
        <w:jc w:val="center"/>
      </w:pPr>
      <w:r>
        <w:t>Elaborado por:</w:t>
      </w:r>
    </w:p>
    <w:p w14:paraId="392BB0CB" w14:textId="77777777" w:rsidR="002B60A8" w:rsidRPr="000861B8" w:rsidRDefault="002B60A8" w:rsidP="009D3A0B">
      <w:pPr>
        <w:jc w:val="center"/>
        <w:rPr>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3775" w:rsidRPr="00473775" w14:paraId="0F3B1C57" w14:textId="77777777" w:rsidTr="00473775">
        <w:tc>
          <w:tcPr>
            <w:tcW w:w="4675" w:type="dxa"/>
          </w:tcPr>
          <w:p w14:paraId="376F3093" w14:textId="6BAB9C84" w:rsidR="00473775" w:rsidRPr="00473775" w:rsidRDefault="00934549" w:rsidP="00934549">
            <w:pPr>
              <w:jc w:val="right"/>
              <w:rPr>
                <w:b/>
              </w:rPr>
            </w:pPr>
            <w:r>
              <w:rPr>
                <w:b/>
              </w:rPr>
              <w:t>20131006972</w:t>
            </w:r>
          </w:p>
        </w:tc>
        <w:tc>
          <w:tcPr>
            <w:tcW w:w="4675" w:type="dxa"/>
          </w:tcPr>
          <w:p w14:paraId="3FA74627" w14:textId="2347E045" w:rsidR="00473775" w:rsidRPr="00473775" w:rsidRDefault="00934549" w:rsidP="00934549">
            <w:pPr>
              <w:jc w:val="left"/>
              <w:rPr>
                <w:b/>
              </w:rPr>
            </w:pPr>
            <w:proofErr w:type="spellStart"/>
            <w:r>
              <w:rPr>
                <w:b/>
              </w:rPr>
              <w:t>Yessica</w:t>
            </w:r>
            <w:proofErr w:type="spellEnd"/>
            <w:r>
              <w:rPr>
                <w:b/>
              </w:rPr>
              <w:t xml:space="preserve"> Lorena Garcia Funes</w:t>
            </w:r>
          </w:p>
        </w:tc>
      </w:tr>
    </w:tbl>
    <w:p w14:paraId="4109A60F" w14:textId="2BEFDB69" w:rsidR="00473775" w:rsidRPr="00473775" w:rsidRDefault="00FA4F4F" w:rsidP="00FA4F4F">
      <w:pPr>
        <w:tabs>
          <w:tab w:val="left" w:pos="6900"/>
        </w:tabs>
        <w:jc w:val="left"/>
        <w:rPr>
          <w:b/>
        </w:rPr>
      </w:pPr>
      <w:r>
        <w:rPr>
          <w:b/>
        </w:rPr>
        <w:tab/>
      </w:r>
    </w:p>
    <w:p w14:paraId="785DB85F" w14:textId="77777777" w:rsidR="00473775" w:rsidRPr="00AB01BD" w:rsidRDefault="00473775" w:rsidP="009D3A0B">
      <w:pPr>
        <w:jc w:val="center"/>
      </w:pPr>
    </w:p>
    <w:p w14:paraId="08D010B4" w14:textId="52382917" w:rsidR="005F45BA" w:rsidRPr="00AB01BD" w:rsidRDefault="005F45BA" w:rsidP="009D3A0B">
      <w:pPr>
        <w:jc w:val="center"/>
      </w:pPr>
      <w:r w:rsidRPr="00AB01BD">
        <w:t>Catedrático: Erick Vladimir Reyes Marín</w:t>
      </w:r>
    </w:p>
    <w:p w14:paraId="311D8A94" w14:textId="77777777" w:rsidR="005F45BA" w:rsidRPr="00AB01BD" w:rsidRDefault="005F45BA" w:rsidP="005F45BA">
      <w:pPr>
        <w:rPr>
          <w:rFonts w:ascii="Trebuchet MS" w:eastAsia="Trebuchet MS" w:hAnsi="Trebuchet MS" w:cs="Trebuchet MS"/>
          <w:sz w:val="32"/>
        </w:rPr>
      </w:pPr>
      <w:r w:rsidRPr="00AB01BD">
        <w:br w:type="page"/>
      </w:r>
    </w:p>
    <w:bookmarkStart w:id="0" w:name="_Toc7951551" w:displacedByCustomXml="next"/>
    <w:sdt>
      <w:sdtPr>
        <w:rPr>
          <w:rFonts w:ascii="Arial" w:eastAsia="MS Mincho" w:hAnsi="Arial" w:cs="Arial"/>
          <w:b w:val="0"/>
          <w:bCs w:val="0"/>
          <w:color w:val="auto"/>
          <w:sz w:val="22"/>
          <w:szCs w:val="24"/>
        </w:rPr>
        <w:id w:val="-619222613"/>
        <w:docPartObj>
          <w:docPartGallery w:val="Table of Contents"/>
          <w:docPartUnique/>
        </w:docPartObj>
      </w:sdtPr>
      <w:sdtEndPr>
        <w:rPr>
          <w:rFonts w:eastAsia="WenQuanYi Micro Hei" w:cs="Lohit Hindi"/>
        </w:rPr>
      </w:sdtEndPr>
      <w:sdtContent>
        <w:p w14:paraId="555A2AA7" w14:textId="77777777" w:rsidR="005F45BA" w:rsidRPr="00AB01BD" w:rsidRDefault="005F45BA" w:rsidP="005F45BA">
          <w:pPr>
            <w:pStyle w:val="Ttulo1"/>
          </w:pPr>
          <w:r w:rsidRPr="00AB01BD">
            <w:t>Cont</w:t>
          </w:r>
          <w:bookmarkStart w:id="1" w:name="_GoBack"/>
          <w:bookmarkEnd w:id="1"/>
          <w:r w:rsidRPr="00AB01BD">
            <w:t>enido</w:t>
          </w:r>
          <w:bookmarkEnd w:id="0"/>
        </w:p>
        <w:p w14:paraId="71687DAD" w14:textId="77777777" w:rsidR="0013727A" w:rsidRDefault="005F45BA">
          <w:pPr>
            <w:pStyle w:val="TDC1"/>
            <w:tabs>
              <w:tab w:val="right" w:leader="dot" w:pos="9350"/>
            </w:tabs>
            <w:rPr>
              <w:rFonts w:asciiTheme="minorHAnsi" w:eastAsiaTheme="minorEastAsia" w:hAnsiTheme="minorHAnsi" w:cstheme="minorBidi"/>
              <w:noProof/>
              <w:color w:val="auto"/>
              <w:szCs w:val="22"/>
              <w:lang w:eastAsia="es-HN"/>
            </w:rPr>
          </w:pPr>
          <w:r w:rsidRPr="00AB01BD">
            <w:fldChar w:fldCharType="begin"/>
          </w:r>
          <w:r w:rsidRPr="00AB01BD">
            <w:instrText xml:space="preserve"> TOC \o "1-3" \h \z \u </w:instrText>
          </w:r>
          <w:r w:rsidRPr="00AB01BD">
            <w:fldChar w:fldCharType="separate"/>
          </w:r>
          <w:hyperlink w:anchor="_Toc7951551" w:history="1">
            <w:r w:rsidR="0013727A" w:rsidRPr="00CD16E4">
              <w:rPr>
                <w:rStyle w:val="Hipervnculo"/>
                <w:noProof/>
                <w:lang w:bidi="hi-IN"/>
              </w:rPr>
              <w:t>Contenido</w:t>
            </w:r>
            <w:r w:rsidR="0013727A">
              <w:rPr>
                <w:noProof/>
                <w:webHidden/>
              </w:rPr>
              <w:tab/>
            </w:r>
            <w:r w:rsidR="0013727A">
              <w:rPr>
                <w:noProof/>
                <w:webHidden/>
              </w:rPr>
              <w:fldChar w:fldCharType="begin"/>
            </w:r>
            <w:r w:rsidR="0013727A">
              <w:rPr>
                <w:noProof/>
                <w:webHidden/>
              </w:rPr>
              <w:instrText xml:space="preserve"> PAGEREF _Toc7951551 \h </w:instrText>
            </w:r>
            <w:r w:rsidR="0013727A">
              <w:rPr>
                <w:noProof/>
                <w:webHidden/>
              </w:rPr>
            </w:r>
            <w:r w:rsidR="0013727A">
              <w:rPr>
                <w:noProof/>
                <w:webHidden/>
              </w:rPr>
              <w:fldChar w:fldCharType="separate"/>
            </w:r>
            <w:r w:rsidR="0013727A">
              <w:rPr>
                <w:noProof/>
                <w:webHidden/>
              </w:rPr>
              <w:t>2</w:t>
            </w:r>
            <w:r w:rsidR="0013727A">
              <w:rPr>
                <w:noProof/>
                <w:webHidden/>
              </w:rPr>
              <w:fldChar w:fldCharType="end"/>
            </w:r>
          </w:hyperlink>
        </w:p>
        <w:p w14:paraId="50AA4710"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2" w:history="1">
            <w:r w:rsidRPr="00CD16E4">
              <w:rPr>
                <w:rStyle w:val="Hipervnculo"/>
                <w:noProof/>
                <w:lang w:bidi="hi-IN"/>
              </w:rPr>
              <w:t>Introducción</w:t>
            </w:r>
            <w:r>
              <w:rPr>
                <w:noProof/>
                <w:webHidden/>
              </w:rPr>
              <w:tab/>
            </w:r>
            <w:r>
              <w:rPr>
                <w:noProof/>
                <w:webHidden/>
              </w:rPr>
              <w:fldChar w:fldCharType="begin"/>
            </w:r>
            <w:r>
              <w:rPr>
                <w:noProof/>
                <w:webHidden/>
              </w:rPr>
              <w:instrText xml:space="preserve"> PAGEREF _Toc7951552 \h </w:instrText>
            </w:r>
            <w:r>
              <w:rPr>
                <w:noProof/>
                <w:webHidden/>
              </w:rPr>
            </w:r>
            <w:r>
              <w:rPr>
                <w:noProof/>
                <w:webHidden/>
              </w:rPr>
              <w:fldChar w:fldCharType="separate"/>
            </w:r>
            <w:r>
              <w:rPr>
                <w:noProof/>
                <w:webHidden/>
              </w:rPr>
              <w:t>3</w:t>
            </w:r>
            <w:r>
              <w:rPr>
                <w:noProof/>
                <w:webHidden/>
              </w:rPr>
              <w:fldChar w:fldCharType="end"/>
            </w:r>
          </w:hyperlink>
        </w:p>
        <w:p w14:paraId="2F751C56"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3" w:history="1">
            <w:r w:rsidRPr="00CD16E4">
              <w:rPr>
                <w:rStyle w:val="Hipervnculo"/>
                <w:noProof/>
                <w:lang w:bidi="hi-IN"/>
              </w:rPr>
              <w:t>En este trabajo se desea dar a conocer ciertos aspectos o términos que son importantes al momento de querer desarrollar una aplicación en el rubro de las redes sociales.</w:t>
            </w:r>
            <w:r>
              <w:rPr>
                <w:noProof/>
                <w:webHidden/>
              </w:rPr>
              <w:tab/>
            </w:r>
            <w:r>
              <w:rPr>
                <w:noProof/>
                <w:webHidden/>
              </w:rPr>
              <w:fldChar w:fldCharType="begin"/>
            </w:r>
            <w:r>
              <w:rPr>
                <w:noProof/>
                <w:webHidden/>
              </w:rPr>
              <w:instrText xml:space="preserve"> PAGEREF _Toc7951553 \h </w:instrText>
            </w:r>
            <w:r>
              <w:rPr>
                <w:noProof/>
                <w:webHidden/>
              </w:rPr>
            </w:r>
            <w:r>
              <w:rPr>
                <w:noProof/>
                <w:webHidden/>
              </w:rPr>
              <w:fldChar w:fldCharType="separate"/>
            </w:r>
            <w:r>
              <w:rPr>
                <w:noProof/>
                <w:webHidden/>
              </w:rPr>
              <w:t>3</w:t>
            </w:r>
            <w:r>
              <w:rPr>
                <w:noProof/>
                <w:webHidden/>
              </w:rPr>
              <w:fldChar w:fldCharType="end"/>
            </w:r>
          </w:hyperlink>
        </w:p>
        <w:p w14:paraId="3ACCDBD2"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4" w:history="1">
            <w:r w:rsidRPr="00CD16E4">
              <w:rPr>
                <w:rStyle w:val="Hipervnculo"/>
                <w:noProof/>
                <w:lang w:bidi="hi-IN"/>
              </w:rPr>
              <w:t>Instagram</w:t>
            </w:r>
            <w:r>
              <w:rPr>
                <w:noProof/>
                <w:webHidden/>
              </w:rPr>
              <w:tab/>
            </w:r>
            <w:r>
              <w:rPr>
                <w:noProof/>
                <w:webHidden/>
              </w:rPr>
              <w:fldChar w:fldCharType="begin"/>
            </w:r>
            <w:r>
              <w:rPr>
                <w:noProof/>
                <w:webHidden/>
              </w:rPr>
              <w:instrText xml:space="preserve"> PAGEREF _Toc7951554 \h </w:instrText>
            </w:r>
            <w:r>
              <w:rPr>
                <w:noProof/>
                <w:webHidden/>
              </w:rPr>
            </w:r>
            <w:r>
              <w:rPr>
                <w:noProof/>
                <w:webHidden/>
              </w:rPr>
              <w:fldChar w:fldCharType="separate"/>
            </w:r>
            <w:r>
              <w:rPr>
                <w:noProof/>
                <w:webHidden/>
              </w:rPr>
              <w:t>4</w:t>
            </w:r>
            <w:r>
              <w:rPr>
                <w:noProof/>
                <w:webHidden/>
              </w:rPr>
              <w:fldChar w:fldCharType="end"/>
            </w:r>
          </w:hyperlink>
        </w:p>
        <w:p w14:paraId="6019D331"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5" w:history="1">
            <w:r w:rsidRPr="00CD16E4">
              <w:rPr>
                <w:rStyle w:val="Hipervnculo"/>
                <w:noProof/>
                <w:lang w:bidi="hi-IN"/>
              </w:rPr>
              <w:t>MODULOS</w:t>
            </w:r>
            <w:r>
              <w:rPr>
                <w:noProof/>
                <w:webHidden/>
              </w:rPr>
              <w:tab/>
            </w:r>
            <w:r>
              <w:rPr>
                <w:noProof/>
                <w:webHidden/>
              </w:rPr>
              <w:fldChar w:fldCharType="begin"/>
            </w:r>
            <w:r>
              <w:rPr>
                <w:noProof/>
                <w:webHidden/>
              </w:rPr>
              <w:instrText xml:space="preserve"> PAGEREF _Toc7951555 \h </w:instrText>
            </w:r>
            <w:r>
              <w:rPr>
                <w:noProof/>
                <w:webHidden/>
              </w:rPr>
            </w:r>
            <w:r>
              <w:rPr>
                <w:noProof/>
                <w:webHidden/>
              </w:rPr>
              <w:fldChar w:fldCharType="separate"/>
            </w:r>
            <w:r>
              <w:rPr>
                <w:noProof/>
                <w:webHidden/>
              </w:rPr>
              <w:t>4</w:t>
            </w:r>
            <w:r>
              <w:rPr>
                <w:noProof/>
                <w:webHidden/>
              </w:rPr>
              <w:fldChar w:fldCharType="end"/>
            </w:r>
          </w:hyperlink>
        </w:p>
        <w:p w14:paraId="59C7D8B7"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6" w:history="1">
            <w:r w:rsidRPr="00CD16E4">
              <w:rPr>
                <w:rStyle w:val="Hipervnculo"/>
                <w:noProof/>
                <w:lang w:bidi="hi-IN"/>
              </w:rPr>
              <w:t>Módulo de Usuario</w:t>
            </w:r>
            <w:r>
              <w:rPr>
                <w:noProof/>
                <w:webHidden/>
              </w:rPr>
              <w:tab/>
            </w:r>
            <w:r>
              <w:rPr>
                <w:noProof/>
                <w:webHidden/>
              </w:rPr>
              <w:fldChar w:fldCharType="begin"/>
            </w:r>
            <w:r>
              <w:rPr>
                <w:noProof/>
                <w:webHidden/>
              </w:rPr>
              <w:instrText xml:space="preserve"> PAGEREF _Toc7951556 \h </w:instrText>
            </w:r>
            <w:r>
              <w:rPr>
                <w:noProof/>
                <w:webHidden/>
              </w:rPr>
            </w:r>
            <w:r>
              <w:rPr>
                <w:noProof/>
                <w:webHidden/>
              </w:rPr>
              <w:fldChar w:fldCharType="separate"/>
            </w:r>
            <w:r>
              <w:rPr>
                <w:noProof/>
                <w:webHidden/>
              </w:rPr>
              <w:t>4</w:t>
            </w:r>
            <w:r>
              <w:rPr>
                <w:noProof/>
                <w:webHidden/>
              </w:rPr>
              <w:fldChar w:fldCharType="end"/>
            </w:r>
          </w:hyperlink>
        </w:p>
        <w:p w14:paraId="62D1BD1E"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7" w:history="1">
            <w:r w:rsidRPr="00CD16E4">
              <w:rPr>
                <w:rStyle w:val="Hipervnculo"/>
                <w:noProof/>
                <w:lang w:bidi="hi-IN"/>
              </w:rPr>
              <w:t>Módulo de Seguridad</w:t>
            </w:r>
            <w:r>
              <w:rPr>
                <w:noProof/>
                <w:webHidden/>
              </w:rPr>
              <w:tab/>
            </w:r>
            <w:r>
              <w:rPr>
                <w:noProof/>
                <w:webHidden/>
              </w:rPr>
              <w:fldChar w:fldCharType="begin"/>
            </w:r>
            <w:r>
              <w:rPr>
                <w:noProof/>
                <w:webHidden/>
              </w:rPr>
              <w:instrText xml:space="preserve"> PAGEREF _Toc7951557 \h </w:instrText>
            </w:r>
            <w:r>
              <w:rPr>
                <w:noProof/>
                <w:webHidden/>
              </w:rPr>
            </w:r>
            <w:r>
              <w:rPr>
                <w:noProof/>
                <w:webHidden/>
              </w:rPr>
              <w:fldChar w:fldCharType="separate"/>
            </w:r>
            <w:r>
              <w:rPr>
                <w:noProof/>
                <w:webHidden/>
              </w:rPr>
              <w:t>5</w:t>
            </w:r>
            <w:r>
              <w:rPr>
                <w:noProof/>
                <w:webHidden/>
              </w:rPr>
              <w:fldChar w:fldCharType="end"/>
            </w:r>
          </w:hyperlink>
        </w:p>
        <w:p w14:paraId="23512388"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8" w:history="1">
            <w:r w:rsidRPr="00CD16E4">
              <w:rPr>
                <w:rStyle w:val="Hipervnculo"/>
                <w:noProof/>
                <w:lang w:bidi="hi-IN"/>
              </w:rPr>
              <w:t>Módulo Publicaciones</w:t>
            </w:r>
            <w:r>
              <w:rPr>
                <w:noProof/>
                <w:webHidden/>
              </w:rPr>
              <w:tab/>
            </w:r>
            <w:r>
              <w:rPr>
                <w:noProof/>
                <w:webHidden/>
              </w:rPr>
              <w:fldChar w:fldCharType="begin"/>
            </w:r>
            <w:r>
              <w:rPr>
                <w:noProof/>
                <w:webHidden/>
              </w:rPr>
              <w:instrText xml:space="preserve"> PAGEREF _Toc7951558 \h </w:instrText>
            </w:r>
            <w:r>
              <w:rPr>
                <w:noProof/>
                <w:webHidden/>
              </w:rPr>
            </w:r>
            <w:r>
              <w:rPr>
                <w:noProof/>
                <w:webHidden/>
              </w:rPr>
              <w:fldChar w:fldCharType="separate"/>
            </w:r>
            <w:r>
              <w:rPr>
                <w:noProof/>
                <w:webHidden/>
              </w:rPr>
              <w:t>6</w:t>
            </w:r>
            <w:r>
              <w:rPr>
                <w:noProof/>
                <w:webHidden/>
              </w:rPr>
              <w:fldChar w:fldCharType="end"/>
            </w:r>
          </w:hyperlink>
        </w:p>
        <w:p w14:paraId="7ACCE701"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59" w:history="1">
            <w:r w:rsidRPr="00CD16E4">
              <w:rPr>
                <w:rStyle w:val="Hipervnculo"/>
                <w:noProof/>
                <w:lang w:bidi="hi-IN"/>
              </w:rPr>
              <w:t>Módulo Comentarios</w:t>
            </w:r>
            <w:r>
              <w:rPr>
                <w:noProof/>
                <w:webHidden/>
              </w:rPr>
              <w:tab/>
            </w:r>
            <w:r>
              <w:rPr>
                <w:noProof/>
                <w:webHidden/>
              </w:rPr>
              <w:fldChar w:fldCharType="begin"/>
            </w:r>
            <w:r>
              <w:rPr>
                <w:noProof/>
                <w:webHidden/>
              </w:rPr>
              <w:instrText xml:space="preserve"> PAGEREF _Toc7951559 \h </w:instrText>
            </w:r>
            <w:r>
              <w:rPr>
                <w:noProof/>
                <w:webHidden/>
              </w:rPr>
            </w:r>
            <w:r>
              <w:rPr>
                <w:noProof/>
                <w:webHidden/>
              </w:rPr>
              <w:fldChar w:fldCharType="separate"/>
            </w:r>
            <w:r>
              <w:rPr>
                <w:noProof/>
                <w:webHidden/>
              </w:rPr>
              <w:t>6</w:t>
            </w:r>
            <w:r>
              <w:rPr>
                <w:noProof/>
                <w:webHidden/>
              </w:rPr>
              <w:fldChar w:fldCharType="end"/>
            </w:r>
          </w:hyperlink>
        </w:p>
        <w:p w14:paraId="21C6FFF6"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60" w:history="1">
            <w:r w:rsidRPr="00CD16E4">
              <w:rPr>
                <w:rStyle w:val="Hipervnculo"/>
                <w:noProof/>
                <w:lang w:bidi="hi-IN"/>
              </w:rPr>
              <w:t>Módulo Canal de Videos</w:t>
            </w:r>
            <w:r>
              <w:rPr>
                <w:noProof/>
                <w:webHidden/>
              </w:rPr>
              <w:tab/>
            </w:r>
            <w:r>
              <w:rPr>
                <w:noProof/>
                <w:webHidden/>
              </w:rPr>
              <w:fldChar w:fldCharType="begin"/>
            </w:r>
            <w:r>
              <w:rPr>
                <w:noProof/>
                <w:webHidden/>
              </w:rPr>
              <w:instrText xml:space="preserve"> PAGEREF _Toc7951560 \h </w:instrText>
            </w:r>
            <w:r>
              <w:rPr>
                <w:noProof/>
                <w:webHidden/>
              </w:rPr>
            </w:r>
            <w:r>
              <w:rPr>
                <w:noProof/>
                <w:webHidden/>
              </w:rPr>
              <w:fldChar w:fldCharType="separate"/>
            </w:r>
            <w:r>
              <w:rPr>
                <w:noProof/>
                <w:webHidden/>
              </w:rPr>
              <w:t>7</w:t>
            </w:r>
            <w:r>
              <w:rPr>
                <w:noProof/>
                <w:webHidden/>
              </w:rPr>
              <w:fldChar w:fldCharType="end"/>
            </w:r>
          </w:hyperlink>
        </w:p>
        <w:p w14:paraId="6A5637BD"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61" w:history="1">
            <w:r w:rsidRPr="00CD16E4">
              <w:rPr>
                <w:rStyle w:val="Hipervnculo"/>
                <w:noProof/>
                <w:lang w:bidi="hi-IN"/>
              </w:rPr>
              <w:t>Módulo Videos</w:t>
            </w:r>
            <w:r>
              <w:rPr>
                <w:noProof/>
                <w:webHidden/>
              </w:rPr>
              <w:tab/>
            </w:r>
            <w:r>
              <w:rPr>
                <w:noProof/>
                <w:webHidden/>
              </w:rPr>
              <w:fldChar w:fldCharType="begin"/>
            </w:r>
            <w:r>
              <w:rPr>
                <w:noProof/>
                <w:webHidden/>
              </w:rPr>
              <w:instrText xml:space="preserve"> PAGEREF _Toc7951561 \h </w:instrText>
            </w:r>
            <w:r>
              <w:rPr>
                <w:noProof/>
                <w:webHidden/>
              </w:rPr>
            </w:r>
            <w:r>
              <w:rPr>
                <w:noProof/>
                <w:webHidden/>
              </w:rPr>
              <w:fldChar w:fldCharType="separate"/>
            </w:r>
            <w:r>
              <w:rPr>
                <w:noProof/>
                <w:webHidden/>
              </w:rPr>
              <w:t>7</w:t>
            </w:r>
            <w:r>
              <w:rPr>
                <w:noProof/>
                <w:webHidden/>
              </w:rPr>
              <w:fldChar w:fldCharType="end"/>
            </w:r>
          </w:hyperlink>
        </w:p>
        <w:p w14:paraId="08A5306B"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62" w:history="1">
            <w:r w:rsidRPr="00CD16E4">
              <w:rPr>
                <w:rStyle w:val="Hipervnculo"/>
                <w:noProof/>
                <w:lang w:bidi="hi-IN"/>
              </w:rPr>
              <w:t>URL de la distribución de tareas en trello.com</w:t>
            </w:r>
            <w:r>
              <w:rPr>
                <w:noProof/>
                <w:webHidden/>
              </w:rPr>
              <w:tab/>
            </w:r>
            <w:r>
              <w:rPr>
                <w:noProof/>
                <w:webHidden/>
              </w:rPr>
              <w:fldChar w:fldCharType="begin"/>
            </w:r>
            <w:r>
              <w:rPr>
                <w:noProof/>
                <w:webHidden/>
              </w:rPr>
              <w:instrText xml:space="preserve"> PAGEREF _Toc7951562 \h </w:instrText>
            </w:r>
            <w:r>
              <w:rPr>
                <w:noProof/>
                <w:webHidden/>
              </w:rPr>
            </w:r>
            <w:r>
              <w:rPr>
                <w:noProof/>
                <w:webHidden/>
              </w:rPr>
              <w:fldChar w:fldCharType="separate"/>
            </w:r>
            <w:r>
              <w:rPr>
                <w:noProof/>
                <w:webHidden/>
              </w:rPr>
              <w:t>7</w:t>
            </w:r>
            <w:r>
              <w:rPr>
                <w:noProof/>
                <w:webHidden/>
              </w:rPr>
              <w:fldChar w:fldCharType="end"/>
            </w:r>
          </w:hyperlink>
        </w:p>
        <w:p w14:paraId="443F3BC8"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63" w:history="1">
            <w:r w:rsidRPr="00CD16E4">
              <w:rPr>
                <w:rStyle w:val="Hipervnculo"/>
                <w:noProof/>
                <w:lang w:bidi="hi-IN"/>
              </w:rPr>
              <w:t>Glosario de Términos Relacionados al Rubro</w:t>
            </w:r>
            <w:r>
              <w:rPr>
                <w:noProof/>
                <w:webHidden/>
              </w:rPr>
              <w:tab/>
            </w:r>
            <w:r>
              <w:rPr>
                <w:noProof/>
                <w:webHidden/>
              </w:rPr>
              <w:fldChar w:fldCharType="begin"/>
            </w:r>
            <w:r>
              <w:rPr>
                <w:noProof/>
                <w:webHidden/>
              </w:rPr>
              <w:instrText xml:space="preserve"> PAGEREF _Toc7951563 \h </w:instrText>
            </w:r>
            <w:r>
              <w:rPr>
                <w:noProof/>
                <w:webHidden/>
              </w:rPr>
            </w:r>
            <w:r>
              <w:rPr>
                <w:noProof/>
                <w:webHidden/>
              </w:rPr>
              <w:fldChar w:fldCharType="separate"/>
            </w:r>
            <w:r>
              <w:rPr>
                <w:noProof/>
                <w:webHidden/>
              </w:rPr>
              <w:t>8</w:t>
            </w:r>
            <w:r>
              <w:rPr>
                <w:noProof/>
                <w:webHidden/>
              </w:rPr>
              <w:fldChar w:fldCharType="end"/>
            </w:r>
          </w:hyperlink>
        </w:p>
        <w:p w14:paraId="48E5495D" w14:textId="77777777" w:rsidR="0013727A" w:rsidRDefault="0013727A">
          <w:pPr>
            <w:pStyle w:val="TDC1"/>
            <w:tabs>
              <w:tab w:val="right" w:leader="dot" w:pos="9350"/>
            </w:tabs>
            <w:rPr>
              <w:rFonts w:asciiTheme="minorHAnsi" w:eastAsiaTheme="minorEastAsia" w:hAnsiTheme="minorHAnsi" w:cstheme="minorBidi"/>
              <w:noProof/>
              <w:color w:val="auto"/>
              <w:szCs w:val="22"/>
              <w:lang w:eastAsia="es-HN"/>
            </w:rPr>
          </w:pPr>
          <w:hyperlink w:anchor="_Toc7951564" w:history="1">
            <w:r w:rsidRPr="00CD16E4">
              <w:rPr>
                <w:rStyle w:val="Hipervnculo"/>
                <w:noProof/>
                <w:lang w:bidi="hi-IN"/>
              </w:rPr>
              <w:t>Tabla de Evaluación</w:t>
            </w:r>
            <w:r>
              <w:rPr>
                <w:noProof/>
                <w:webHidden/>
              </w:rPr>
              <w:tab/>
            </w:r>
            <w:r>
              <w:rPr>
                <w:noProof/>
                <w:webHidden/>
              </w:rPr>
              <w:fldChar w:fldCharType="begin"/>
            </w:r>
            <w:r>
              <w:rPr>
                <w:noProof/>
                <w:webHidden/>
              </w:rPr>
              <w:instrText xml:space="preserve"> PAGEREF _Toc7951564 \h </w:instrText>
            </w:r>
            <w:r>
              <w:rPr>
                <w:noProof/>
                <w:webHidden/>
              </w:rPr>
            </w:r>
            <w:r>
              <w:rPr>
                <w:noProof/>
                <w:webHidden/>
              </w:rPr>
              <w:fldChar w:fldCharType="separate"/>
            </w:r>
            <w:r>
              <w:rPr>
                <w:noProof/>
                <w:webHidden/>
              </w:rPr>
              <w:t>10</w:t>
            </w:r>
            <w:r>
              <w:rPr>
                <w:noProof/>
                <w:webHidden/>
              </w:rPr>
              <w:fldChar w:fldCharType="end"/>
            </w:r>
          </w:hyperlink>
        </w:p>
        <w:p w14:paraId="6BA6BEBB" w14:textId="4957CE08" w:rsidR="005F45BA" w:rsidRPr="00AB01BD" w:rsidRDefault="005F45BA" w:rsidP="005F45BA">
          <w:r w:rsidRPr="00AB01BD">
            <w:rPr>
              <w:b/>
              <w:bCs/>
            </w:rPr>
            <w:fldChar w:fldCharType="end"/>
          </w:r>
        </w:p>
      </w:sdtContent>
    </w:sdt>
    <w:p w14:paraId="177376FC" w14:textId="77777777" w:rsidR="00934549" w:rsidRDefault="005F45BA" w:rsidP="00473775">
      <w:pPr>
        <w:pStyle w:val="Ttulo1"/>
      </w:pPr>
      <w:r w:rsidRPr="00AB01BD">
        <w:br w:type="page"/>
      </w:r>
    </w:p>
    <w:p w14:paraId="174FA5B2" w14:textId="77777777" w:rsidR="00934549" w:rsidRDefault="00934549" w:rsidP="00934549">
      <w:pPr>
        <w:pStyle w:val="Ttulo1"/>
        <w:numPr>
          <w:ilvl w:val="0"/>
          <w:numId w:val="0"/>
        </w:numPr>
        <w:jc w:val="center"/>
      </w:pPr>
    </w:p>
    <w:p w14:paraId="2A1CA353" w14:textId="77777777" w:rsidR="004321E6" w:rsidRDefault="004321E6" w:rsidP="00934549">
      <w:pPr>
        <w:pStyle w:val="Ttulo1"/>
        <w:numPr>
          <w:ilvl w:val="0"/>
          <w:numId w:val="0"/>
        </w:numPr>
        <w:jc w:val="center"/>
      </w:pPr>
    </w:p>
    <w:p w14:paraId="0FF864E0" w14:textId="77777777" w:rsidR="005D3D87" w:rsidRDefault="005D3D87" w:rsidP="00934549">
      <w:pPr>
        <w:pStyle w:val="Ttulo1"/>
        <w:numPr>
          <w:ilvl w:val="0"/>
          <w:numId w:val="0"/>
        </w:numPr>
        <w:jc w:val="center"/>
      </w:pPr>
    </w:p>
    <w:p w14:paraId="7D3D0E3B" w14:textId="77777777" w:rsidR="00934549" w:rsidRDefault="00934549" w:rsidP="00934549">
      <w:pPr>
        <w:pStyle w:val="Ttulo1"/>
        <w:numPr>
          <w:ilvl w:val="0"/>
          <w:numId w:val="0"/>
        </w:numPr>
        <w:jc w:val="center"/>
      </w:pPr>
      <w:bookmarkStart w:id="2" w:name="_Toc7951552"/>
      <w:r>
        <w:t>Introducción</w:t>
      </w:r>
      <w:bookmarkEnd w:id="2"/>
    </w:p>
    <w:p w14:paraId="3E62607C" w14:textId="37305930" w:rsidR="00934549" w:rsidRDefault="004321E6" w:rsidP="005D3D87">
      <w:pPr>
        <w:pStyle w:val="Ttulo1"/>
        <w:numPr>
          <w:ilvl w:val="0"/>
          <w:numId w:val="0"/>
        </w:numPr>
        <w:spacing w:after="0" w:line="360" w:lineRule="auto"/>
        <w:rPr>
          <w:rFonts w:ascii="Arial" w:hAnsi="Arial" w:cs="Arial"/>
          <w:b w:val="0"/>
          <w:color w:val="000000" w:themeColor="text1"/>
          <w:sz w:val="22"/>
        </w:rPr>
      </w:pPr>
      <w:bookmarkStart w:id="3" w:name="_Toc7951553"/>
      <w:r>
        <w:rPr>
          <w:rFonts w:ascii="Arial" w:hAnsi="Arial" w:cs="Arial"/>
          <w:b w:val="0"/>
          <w:color w:val="000000" w:themeColor="text1"/>
          <w:sz w:val="22"/>
        </w:rPr>
        <w:t>En este trabajo se desea dar a conocer ciertos aspectos o términos que son importantes al momento de querer desarrollar una aplicación en el rubro de las redes sociales.</w:t>
      </w:r>
      <w:bookmarkEnd w:id="3"/>
    </w:p>
    <w:p w14:paraId="03E65AA7" w14:textId="77777777" w:rsidR="004321E6" w:rsidRDefault="004321E6" w:rsidP="005D3D87">
      <w:pPr>
        <w:pStyle w:val="Textoindependiente"/>
        <w:spacing w:after="0" w:line="360" w:lineRule="auto"/>
      </w:pPr>
    </w:p>
    <w:p w14:paraId="54DA59D5" w14:textId="0D3E7E53" w:rsidR="004321E6" w:rsidRDefault="004321E6" w:rsidP="005D3D87">
      <w:pPr>
        <w:pStyle w:val="Textoindependiente"/>
        <w:spacing w:after="0" w:line="360" w:lineRule="auto"/>
      </w:pPr>
      <w:r>
        <w:t>Es imprescindibl</w:t>
      </w:r>
      <w:r w:rsidR="005D3D87">
        <w:t>e resaltar que para un mayor desempeño de dicha red social se debe tomar en consideración varios factores como ser la programación y arquitectura, tanto del programa como de la base de datos, ya que entre más detallado y específico sea el enfoque que se desea dar, mayor provecho y eficacia se obtendrá de la misma.</w:t>
      </w:r>
    </w:p>
    <w:p w14:paraId="3180EFEC" w14:textId="77777777" w:rsidR="005D3D87" w:rsidRDefault="005D3D87" w:rsidP="005D3D87">
      <w:pPr>
        <w:pStyle w:val="Textoindependiente"/>
        <w:spacing w:after="0" w:line="360" w:lineRule="auto"/>
      </w:pPr>
    </w:p>
    <w:p w14:paraId="3A810C4C" w14:textId="3EAB7219" w:rsidR="005D3D87" w:rsidRPr="004321E6" w:rsidRDefault="005D3D87" w:rsidP="005D3D87">
      <w:pPr>
        <w:pStyle w:val="Textoindependiente"/>
        <w:spacing w:after="0" w:line="360" w:lineRule="auto"/>
      </w:pPr>
      <w:r>
        <w:t>Se brindará un detalle de la aplicación web a desarrollar (Instagram) y de su base de datos (Modelo Entidad Relación y Relacional) con el objetivo de brindar una mayor comprensión de lo que se desea hacer al momento de la realización de la aplicación.</w:t>
      </w:r>
    </w:p>
    <w:p w14:paraId="5F1C50D5" w14:textId="77777777" w:rsidR="00934549" w:rsidRDefault="00934549" w:rsidP="00934549">
      <w:pPr>
        <w:pStyle w:val="Ttulo1"/>
        <w:numPr>
          <w:ilvl w:val="0"/>
          <w:numId w:val="0"/>
        </w:numPr>
      </w:pPr>
    </w:p>
    <w:p w14:paraId="5C55E8C6" w14:textId="77777777" w:rsidR="00934549" w:rsidRDefault="00934549" w:rsidP="00934549">
      <w:pPr>
        <w:pStyle w:val="Ttulo1"/>
        <w:numPr>
          <w:ilvl w:val="0"/>
          <w:numId w:val="0"/>
        </w:numPr>
      </w:pPr>
    </w:p>
    <w:p w14:paraId="66CFD542" w14:textId="77777777" w:rsidR="00934549" w:rsidRDefault="00934549" w:rsidP="00934549">
      <w:pPr>
        <w:pStyle w:val="Ttulo1"/>
        <w:numPr>
          <w:ilvl w:val="0"/>
          <w:numId w:val="0"/>
        </w:numPr>
      </w:pPr>
    </w:p>
    <w:p w14:paraId="18377441" w14:textId="77777777" w:rsidR="00934549" w:rsidRDefault="00934549" w:rsidP="00934549">
      <w:pPr>
        <w:pStyle w:val="Ttulo1"/>
        <w:numPr>
          <w:ilvl w:val="0"/>
          <w:numId w:val="0"/>
        </w:numPr>
      </w:pPr>
    </w:p>
    <w:p w14:paraId="4742A01E" w14:textId="77777777" w:rsidR="005D3D87" w:rsidRDefault="005D3D87" w:rsidP="005D3D87">
      <w:pPr>
        <w:pStyle w:val="Textoindependiente"/>
      </w:pPr>
    </w:p>
    <w:p w14:paraId="62058852" w14:textId="77777777" w:rsidR="005D3D87" w:rsidRPr="005D3D87" w:rsidRDefault="005D3D87" w:rsidP="005D3D87">
      <w:pPr>
        <w:pStyle w:val="Textoindependiente"/>
      </w:pPr>
    </w:p>
    <w:p w14:paraId="2273A38D" w14:textId="77777777" w:rsidR="00934549" w:rsidRDefault="00934549" w:rsidP="00934549">
      <w:pPr>
        <w:pStyle w:val="Ttulo1"/>
        <w:numPr>
          <w:ilvl w:val="0"/>
          <w:numId w:val="0"/>
        </w:numPr>
      </w:pPr>
    </w:p>
    <w:p w14:paraId="49562C11" w14:textId="77777777" w:rsidR="00934549" w:rsidRDefault="00934549" w:rsidP="00934549">
      <w:pPr>
        <w:pStyle w:val="Ttulo1"/>
        <w:numPr>
          <w:ilvl w:val="0"/>
          <w:numId w:val="0"/>
        </w:numPr>
      </w:pPr>
    </w:p>
    <w:p w14:paraId="7D4095EB" w14:textId="2BF732E9" w:rsidR="00473775" w:rsidRDefault="00934549" w:rsidP="00353D63">
      <w:pPr>
        <w:pStyle w:val="Ttulo1"/>
        <w:numPr>
          <w:ilvl w:val="0"/>
          <w:numId w:val="0"/>
        </w:numPr>
        <w:jc w:val="center"/>
      </w:pPr>
      <w:bookmarkStart w:id="4" w:name="_Toc7951554"/>
      <w:r>
        <w:t>Instagram</w:t>
      </w:r>
      <w:bookmarkEnd w:id="4"/>
    </w:p>
    <w:p w14:paraId="35B42001" w14:textId="5B7F143C" w:rsidR="00473775" w:rsidRDefault="00353D63" w:rsidP="005F45BA">
      <w:r w:rsidRPr="00353D63">
        <w:t>El proyecto consiste en la recreación de la plataforma y base de datos de la aplicación web llamada “Instagram”, la cual es una red social en donde los usuarios pueden subir fotos y videos con múltiples efectos fotográficos como filtros, marcos, colores retro, etc. Los cuales posteriormente puede compartir con los demás usuarios en la misma aplicación u otra.</w:t>
      </w:r>
    </w:p>
    <w:p w14:paraId="20C9F55D" w14:textId="77777777" w:rsidR="001F3056" w:rsidRDefault="001F3056" w:rsidP="005F45BA"/>
    <w:p w14:paraId="7ED6BE42" w14:textId="77777777" w:rsidR="001F3056" w:rsidRDefault="001F3056" w:rsidP="005F45BA"/>
    <w:p w14:paraId="0F4DE324" w14:textId="77777777" w:rsidR="001F3056" w:rsidRDefault="001F3056" w:rsidP="005F45BA"/>
    <w:p w14:paraId="6409F526" w14:textId="77777777" w:rsidR="00B22298" w:rsidRDefault="00B22298" w:rsidP="00906C84">
      <w:pPr>
        <w:pStyle w:val="Ttulo1"/>
        <w:jc w:val="center"/>
      </w:pPr>
      <w:bookmarkStart w:id="5" w:name="_Toc7951555"/>
      <w:r>
        <w:t>MODULOS</w:t>
      </w:r>
      <w:bookmarkEnd w:id="5"/>
    </w:p>
    <w:p w14:paraId="65EF1AEA" w14:textId="207D5A87" w:rsidR="00B22298" w:rsidRDefault="00B22298" w:rsidP="00906C84">
      <w:pPr>
        <w:pStyle w:val="Ttulo1"/>
        <w:jc w:val="center"/>
      </w:pPr>
      <w:bookmarkStart w:id="6" w:name="_Toc7951556"/>
      <w:r>
        <w:t>Módulo de Usuario</w:t>
      </w:r>
      <w:bookmarkEnd w:id="6"/>
    </w:p>
    <w:p w14:paraId="4BDB08A9" w14:textId="77777777" w:rsidR="00B22298" w:rsidRPr="00B22298" w:rsidRDefault="00B22298" w:rsidP="00B22298">
      <w:pPr>
        <w:pStyle w:val="Textoindependiente"/>
        <w:rPr>
          <w:sz w:val="16"/>
          <w:szCs w:val="16"/>
        </w:rPr>
      </w:pPr>
    </w:p>
    <w:p w14:paraId="27DA54F1" w14:textId="487CA8FB" w:rsidR="00B22298" w:rsidRDefault="00B22298" w:rsidP="00B22298">
      <w:pPr>
        <w:pStyle w:val="Prrafodelista"/>
        <w:numPr>
          <w:ilvl w:val="0"/>
          <w:numId w:val="16"/>
        </w:numPr>
      </w:pPr>
      <w:r>
        <w:t xml:space="preserve">Inicio </w:t>
      </w:r>
      <w:r w:rsidR="007D5B56">
        <w:t>S</w:t>
      </w:r>
      <w:r>
        <w:t>esión</w:t>
      </w:r>
    </w:p>
    <w:p w14:paraId="7DF97C23" w14:textId="77777777" w:rsidR="00B22298" w:rsidRDefault="00B22298" w:rsidP="00B22298">
      <w:r>
        <w:t>Al hacer cargar la aplicación se desplegará una forma en la que dados unos campos de usuario y contraseña podrá ingresar a su perfil respectivo haciendo una comprobación o búsqueda de dicha información, tiene la opción de poder recuperar cuenta en caso de no recordar, para hacerlo de forma eficaz se implementará una manera de que los datos requeridos sean lo más simple posible para dar la facilidad al usuario final.</w:t>
      </w:r>
    </w:p>
    <w:p w14:paraId="251BB966" w14:textId="77777777" w:rsidR="00B22298" w:rsidRDefault="00B22298" w:rsidP="00B22298"/>
    <w:p w14:paraId="7C4AB7F7" w14:textId="6AD976D3" w:rsidR="00B22298" w:rsidRDefault="00B22298" w:rsidP="00B22298">
      <w:pPr>
        <w:pStyle w:val="Prrafodelista"/>
        <w:numPr>
          <w:ilvl w:val="0"/>
          <w:numId w:val="16"/>
        </w:numPr>
      </w:pPr>
      <w:r>
        <w:t>Nueva Cuenta</w:t>
      </w:r>
    </w:p>
    <w:p w14:paraId="5D5C9F4A" w14:textId="4557BCB7" w:rsidR="00B22298" w:rsidRDefault="00B22298" w:rsidP="00B22298">
      <w:r>
        <w:t>Si en el inicio de sesión  se ha corroborado que el usuario no existe, se le presentará una opción de poder crear una nueva cuenta, si el usuario final escoge esa opción será dirigido a un formulario el cual contendrá unos campos hacer llenados por el mismo; a medida se vaya ingresando los datos se ira validando campo a campo siguiendo los lineamientos establecidos para ingresarlos a la base de datos de manera correcta y formal.</w:t>
      </w:r>
    </w:p>
    <w:p w14:paraId="51EF825C" w14:textId="77777777" w:rsidR="00B22298" w:rsidRDefault="00B22298" w:rsidP="00B22298"/>
    <w:p w14:paraId="5D8E73E6" w14:textId="2CB2051C" w:rsidR="00B22298" w:rsidRDefault="00B22298" w:rsidP="00B22298">
      <w:pPr>
        <w:pStyle w:val="Prrafodelista"/>
        <w:numPr>
          <w:ilvl w:val="0"/>
          <w:numId w:val="16"/>
        </w:numPr>
      </w:pPr>
      <w:r>
        <w:t>Modificar Cuenta</w:t>
      </w:r>
    </w:p>
    <w:p w14:paraId="6C68E101" w14:textId="3D012D00" w:rsidR="00B22298" w:rsidRDefault="00B22298" w:rsidP="00B22298">
      <w:r>
        <w:t>En este caso un usuario tendrá la opción de poder hacer las modificaciones a su cuenta pero esto se llevará a cabo en el momento en el que el usuario haya ingresado a su cuenta y se le presentará la particular opción de modificar cuenta , desplegando un formulario con campos ya llenos pero que puede editar siempre y cuando cumpla con ciertas normas ; ya hechos los respectivos cambios dándole la opción de guardar cambios en dicho formulario se completará y luego se le presentará un tipo de formulario mostrándole todos los cambios que se han efectuado en dicha cuenta.</w:t>
      </w:r>
    </w:p>
    <w:p w14:paraId="76B933E0" w14:textId="6425119E" w:rsidR="00B22298" w:rsidRDefault="00B22298" w:rsidP="00B22298">
      <w:pPr>
        <w:pStyle w:val="Textoindependiente"/>
      </w:pPr>
    </w:p>
    <w:p w14:paraId="2D64CE13" w14:textId="77777777" w:rsidR="00BE7452" w:rsidRDefault="00BE7452" w:rsidP="00B22298">
      <w:pPr>
        <w:pStyle w:val="Textoindependiente"/>
      </w:pPr>
    </w:p>
    <w:p w14:paraId="40AB11C9" w14:textId="77777777" w:rsidR="00C67459" w:rsidRDefault="00C67459" w:rsidP="00B22298">
      <w:pPr>
        <w:pStyle w:val="Textoindependiente"/>
      </w:pPr>
    </w:p>
    <w:p w14:paraId="65CF0E4D" w14:textId="5A1128BC" w:rsidR="00B22298" w:rsidRDefault="00B22298" w:rsidP="00B22298">
      <w:pPr>
        <w:pStyle w:val="Textoindependiente"/>
        <w:numPr>
          <w:ilvl w:val="0"/>
          <w:numId w:val="16"/>
        </w:numPr>
      </w:pPr>
      <w:r>
        <w:t>Recuperación de cuenta</w:t>
      </w:r>
    </w:p>
    <w:p w14:paraId="375EC7F4" w14:textId="53647E3B" w:rsidR="00B22298" w:rsidRDefault="00B22298" w:rsidP="00B22298">
      <w:pPr>
        <w:pStyle w:val="Textoindependiente"/>
      </w:pPr>
      <w:r>
        <w:t>Al haber creado una cuenta en los campos solicitados el usuario deberá proporcionar una información para la futura posibilidad de recuperación de cuenta en la que al iniciar o intentar iniciar sesión este tenga problemas se dará la opción de recuperar dicha cuenta, que para poder hacer la respectiva recuperación ira llenando campos de manera escalar es decir a cada paso que vaya realizando se hará la respectiva comprobación.</w:t>
      </w:r>
    </w:p>
    <w:p w14:paraId="25C6E60D" w14:textId="77777777" w:rsidR="00B22298" w:rsidRDefault="00B22298" w:rsidP="00B22298">
      <w:pPr>
        <w:pStyle w:val="Textoindependiente"/>
      </w:pPr>
    </w:p>
    <w:p w14:paraId="6CB02497" w14:textId="193F93A0" w:rsidR="00B22298" w:rsidRDefault="007D5B56" w:rsidP="00B22298">
      <w:pPr>
        <w:pStyle w:val="Textoindependiente"/>
        <w:numPr>
          <w:ilvl w:val="0"/>
          <w:numId w:val="16"/>
        </w:numPr>
      </w:pPr>
      <w:r>
        <w:t>Eliminar C</w:t>
      </w:r>
      <w:r w:rsidR="00B22298">
        <w:t>uenta</w:t>
      </w:r>
    </w:p>
    <w:p w14:paraId="5A7436AB" w14:textId="3C78AF10" w:rsidR="00B22298" w:rsidRPr="00B22298" w:rsidRDefault="00B22298" w:rsidP="00B22298">
      <w:pPr>
        <w:pStyle w:val="Textoindependiente"/>
      </w:pPr>
      <w:r>
        <w:t>Tomando la posibilidad de que el usuario desea eliminar una cuenta, el sistema le hará una serie de preguntas, por ejemplo,  ¿Por qué eliminar la cuenta? Ya que este puede determinar en qué forma el sistema está fallando ya sea  por problemas de usabilidad o fallas en el mismo.</w:t>
      </w:r>
    </w:p>
    <w:p w14:paraId="47587725" w14:textId="77777777" w:rsidR="00B22298" w:rsidRDefault="00B22298" w:rsidP="00B22298">
      <w:pPr>
        <w:pStyle w:val="Ttulo1"/>
        <w:jc w:val="center"/>
      </w:pPr>
    </w:p>
    <w:p w14:paraId="4CAFF487" w14:textId="17405B0C" w:rsidR="00B22298" w:rsidRDefault="00B22298" w:rsidP="00B22298">
      <w:pPr>
        <w:pStyle w:val="Ttulo1"/>
        <w:jc w:val="center"/>
      </w:pPr>
      <w:bookmarkStart w:id="7" w:name="_Toc7951557"/>
      <w:r>
        <w:t>Módulo de Seguridad</w:t>
      </w:r>
      <w:bookmarkEnd w:id="7"/>
    </w:p>
    <w:p w14:paraId="270111B4" w14:textId="0F1FD7EA" w:rsidR="00B22298" w:rsidRDefault="007D5B56" w:rsidP="00B22298">
      <w:pPr>
        <w:pStyle w:val="Textoindependiente"/>
        <w:numPr>
          <w:ilvl w:val="0"/>
          <w:numId w:val="17"/>
        </w:numPr>
      </w:pPr>
      <w:r>
        <w:t>Políticas de S</w:t>
      </w:r>
      <w:r w:rsidR="00B22298">
        <w:t>eguridad</w:t>
      </w:r>
    </w:p>
    <w:p w14:paraId="1544B849" w14:textId="6F10FEBB" w:rsidR="00B22298" w:rsidRDefault="00B22298" w:rsidP="00B22298">
      <w:pPr>
        <w:pStyle w:val="Textoindependiente"/>
      </w:pPr>
      <w:r>
        <w:t xml:space="preserve">En este apartado se debe garantizar la seguridad del usuario en el sentido de que la información puede o no ser divulgada a elección del usuario, para esto se puede hacer uso de </w:t>
      </w:r>
      <w:proofErr w:type="spellStart"/>
      <w:r>
        <w:t>checkbox</w:t>
      </w:r>
      <w:proofErr w:type="spellEnd"/>
      <w:r>
        <w:t xml:space="preserve"> para darle simplicidad y eficacia al tema, no obstante debe ser de manera recíproca, al usuario se le presentara una lista de políticas que tiene el sistema para que este usuario se dé cuenta de cómo será tratada su cuenta.</w:t>
      </w:r>
    </w:p>
    <w:p w14:paraId="24A148B8" w14:textId="77777777" w:rsidR="00B22298" w:rsidRDefault="00B22298" w:rsidP="00B22298">
      <w:pPr>
        <w:pStyle w:val="Textoindependiente"/>
      </w:pPr>
    </w:p>
    <w:p w14:paraId="3FD848D0" w14:textId="551D38BE" w:rsidR="00B22298" w:rsidRDefault="007D5B56" w:rsidP="00B22298">
      <w:pPr>
        <w:pStyle w:val="Textoindependiente"/>
        <w:numPr>
          <w:ilvl w:val="0"/>
          <w:numId w:val="17"/>
        </w:numPr>
      </w:pPr>
      <w:r>
        <w:t>Perdida de C</w:t>
      </w:r>
      <w:r w:rsidR="00B22298">
        <w:t>uenta</w:t>
      </w:r>
    </w:p>
    <w:p w14:paraId="5A6F6E3E" w14:textId="676E2D2D" w:rsidR="00B22298" w:rsidRDefault="00B22298" w:rsidP="00B22298">
      <w:pPr>
        <w:pStyle w:val="Textoindependiente"/>
      </w:pPr>
      <w:r>
        <w:t>Hay muchas razones de perdida de cuenta, como por ejemplo: “El usuario olvido su contraseña, se ha eliminado o desactivado su cuenta por el sistema ya sea por inactividad o por no cumplir con políticas establecidas, etc.</w:t>
      </w:r>
    </w:p>
    <w:p w14:paraId="24CCA601" w14:textId="77777777" w:rsidR="00B22298" w:rsidRDefault="00B22298" w:rsidP="00B22298">
      <w:pPr>
        <w:pStyle w:val="Textoindependiente"/>
      </w:pPr>
    </w:p>
    <w:p w14:paraId="5BAAF307" w14:textId="0A6E75D9" w:rsidR="00B22298" w:rsidRDefault="007D5B56" w:rsidP="00B22298">
      <w:pPr>
        <w:pStyle w:val="Textoindependiente"/>
        <w:numPr>
          <w:ilvl w:val="0"/>
          <w:numId w:val="17"/>
        </w:numPr>
      </w:pPr>
      <w:r>
        <w:t>Acceso a una C</w:t>
      </w:r>
      <w:r w:rsidR="00B22298">
        <w:t>uenta</w:t>
      </w:r>
    </w:p>
    <w:p w14:paraId="5A094AC1" w14:textId="483A3699" w:rsidR="00B22298" w:rsidRDefault="00B22298" w:rsidP="00B22298">
      <w:pPr>
        <w:pStyle w:val="Textoindependiente"/>
      </w:pPr>
      <w:r>
        <w:t>Esto es de crucial importancia ya que si alguien ajeno a la cuenta intenta ingresar, para poder garantizar la seguridad de esto  y gracias a la información  proporcionada al crear la cuenta, se garantiza que solo dicho propietario puede ingresar.</w:t>
      </w:r>
    </w:p>
    <w:p w14:paraId="1AF19342" w14:textId="77777777" w:rsidR="00C67459" w:rsidRDefault="00C67459" w:rsidP="00C67459">
      <w:pPr>
        <w:pStyle w:val="Ttulo1"/>
        <w:jc w:val="center"/>
      </w:pPr>
    </w:p>
    <w:p w14:paraId="7DD61871" w14:textId="77777777" w:rsidR="00C67459" w:rsidRPr="00C67459" w:rsidRDefault="00C67459" w:rsidP="00C67459">
      <w:pPr>
        <w:pStyle w:val="Textoindependiente"/>
      </w:pPr>
    </w:p>
    <w:p w14:paraId="41D767FB" w14:textId="04FE2540" w:rsidR="00C67459" w:rsidRPr="00C67459" w:rsidRDefault="00C67459" w:rsidP="00C67459">
      <w:pPr>
        <w:pStyle w:val="Ttulo1"/>
        <w:jc w:val="center"/>
      </w:pPr>
      <w:bookmarkStart w:id="8" w:name="_Toc7951558"/>
      <w:r>
        <w:lastRenderedPageBreak/>
        <w:t>Módulo Publicaciones</w:t>
      </w:r>
      <w:bookmarkEnd w:id="8"/>
    </w:p>
    <w:p w14:paraId="150323C0" w14:textId="3D082EC9" w:rsidR="00C67459" w:rsidRDefault="0026228D" w:rsidP="00C67459">
      <w:pPr>
        <w:pStyle w:val="Textoindependiente"/>
        <w:numPr>
          <w:ilvl w:val="0"/>
          <w:numId w:val="18"/>
        </w:numPr>
      </w:pPr>
      <w:r>
        <w:t>Nueva Publicación</w:t>
      </w:r>
    </w:p>
    <w:p w14:paraId="347F4954" w14:textId="1864C9C2" w:rsidR="00C67459" w:rsidRDefault="0026228D" w:rsidP="00C67459">
      <w:pPr>
        <w:pStyle w:val="Textoindependiente"/>
      </w:pPr>
      <w:r>
        <w:t>En esta sección se sube a la aplicación la publicación que desea el usuario (Ya sea archivo de texto, foto o video)</w:t>
      </w:r>
      <w:r w:rsidR="00400444">
        <w:t xml:space="preserve"> se hace uso de varias consultas ya que no solo se guarda la publicación en la base de datos sino que si el usuario desea etiquetar personas en la publicación también puede hacerlo.</w:t>
      </w:r>
    </w:p>
    <w:p w14:paraId="122CF5CA" w14:textId="77777777" w:rsidR="00C67459" w:rsidRDefault="00C67459" w:rsidP="00C67459">
      <w:pPr>
        <w:pStyle w:val="Textoindependiente"/>
      </w:pPr>
    </w:p>
    <w:p w14:paraId="61DDFD01" w14:textId="50188A15" w:rsidR="00C67459" w:rsidRDefault="00400444" w:rsidP="00C67459">
      <w:pPr>
        <w:pStyle w:val="Textoindependiente"/>
        <w:numPr>
          <w:ilvl w:val="0"/>
          <w:numId w:val="18"/>
        </w:numPr>
      </w:pPr>
      <w:r>
        <w:t>Actualización Publicación</w:t>
      </w:r>
    </w:p>
    <w:p w14:paraId="1C3FF92A" w14:textId="27999989" w:rsidR="00C67459" w:rsidRDefault="00400444" w:rsidP="00C67459">
      <w:pPr>
        <w:pStyle w:val="Textoindependiente"/>
      </w:pPr>
      <w:r>
        <w:t>En este caso se le da la opción al usuario si desea realizarle cambios a una publicación ya existente en la base de datos, ya sea agregándole algún filtro o etiquetando personas.</w:t>
      </w:r>
    </w:p>
    <w:p w14:paraId="2F7B219D" w14:textId="77777777" w:rsidR="00400444" w:rsidRDefault="00400444" w:rsidP="00C67459">
      <w:pPr>
        <w:pStyle w:val="Textoindependiente"/>
      </w:pPr>
    </w:p>
    <w:p w14:paraId="09C895F6" w14:textId="42583389" w:rsidR="00400444" w:rsidRDefault="00400444" w:rsidP="00400444">
      <w:pPr>
        <w:pStyle w:val="Textoindependiente"/>
        <w:numPr>
          <w:ilvl w:val="0"/>
          <w:numId w:val="18"/>
        </w:numPr>
      </w:pPr>
      <w:r>
        <w:t>Eliminación de</w:t>
      </w:r>
      <w:r>
        <w:t xml:space="preserve"> Publicación</w:t>
      </w:r>
    </w:p>
    <w:p w14:paraId="6F2DA4E1" w14:textId="378B2E6C" w:rsidR="00400444" w:rsidRDefault="00400444" w:rsidP="00400444">
      <w:pPr>
        <w:pStyle w:val="Textoindependiente"/>
      </w:pPr>
      <w:r>
        <w:t xml:space="preserve">Se le da la opción al usuario de eliminación de publicación ya que pueden existir varias razones para realizar dicha acción, como ser, el simple hecho de ya no querer tenerla en su página o por un error de selección al momento de la publicación. </w:t>
      </w:r>
    </w:p>
    <w:p w14:paraId="50F2B2F7" w14:textId="77777777" w:rsidR="00400444" w:rsidRDefault="00400444" w:rsidP="00C67459">
      <w:pPr>
        <w:pStyle w:val="Textoindependiente"/>
      </w:pPr>
    </w:p>
    <w:p w14:paraId="3985B81D" w14:textId="77777777" w:rsidR="00C67459" w:rsidRDefault="00C67459" w:rsidP="00B22298">
      <w:pPr>
        <w:pStyle w:val="Textoindependiente"/>
      </w:pPr>
    </w:p>
    <w:p w14:paraId="737DA166" w14:textId="577B284F" w:rsidR="00C67459" w:rsidRDefault="00C67459" w:rsidP="00C67459">
      <w:pPr>
        <w:pStyle w:val="Ttulo1"/>
        <w:jc w:val="center"/>
      </w:pPr>
      <w:bookmarkStart w:id="9" w:name="_Toc7951559"/>
      <w:r>
        <w:t xml:space="preserve">Módulo </w:t>
      </w:r>
      <w:r>
        <w:t>Comentarios</w:t>
      </w:r>
      <w:bookmarkEnd w:id="9"/>
    </w:p>
    <w:p w14:paraId="35A5C429" w14:textId="4077041F" w:rsidR="00C67459" w:rsidRDefault="00400444" w:rsidP="00C67459">
      <w:pPr>
        <w:pStyle w:val="Textoindependiente"/>
        <w:numPr>
          <w:ilvl w:val="0"/>
          <w:numId w:val="19"/>
        </w:numPr>
      </w:pPr>
      <w:r>
        <w:t>Publicación</w:t>
      </w:r>
      <w:r w:rsidR="007D5B56">
        <w:t xml:space="preserve"> de C</w:t>
      </w:r>
      <w:r>
        <w:t>omentario</w:t>
      </w:r>
    </w:p>
    <w:p w14:paraId="33632758" w14:textId="1854AFE8" w:rsidR="00C67459" w:rsidRDefault="00400444" w:rsidP="00C67459">
      <w:pPr>
        <w:pStyle w:val="Textoindependiente"/>
      </w:pPr>
      <w:r>
        <w:t xml:space="preserve">El usuario podrá realizar la publicación de un comentario en cualquier publicación que desee, haciendo uso de texto y </w:t>
      </w:r>
      <w:proofErr w:type="spellStart"/>
      <w:r>
        <w:t>emojis</w:t>
      </w:r>
      <w:proofErr w:type="spellEnd"/>
      <w:r>
        <w:t xml:space="preserve"> si así lo deseara.</w:t>
      </w:r>
    </w:p>
    <w:p w14:paraId="7DE93B9F" w14:textId="77777777" w:rsidR="00C67459" w:rsidRDefault="00C67459" w:rsidP="00C67459">
      <w:pPr>
        <w:pStyle w:val="Textoindependiente"/>
      </w:pPr>
    </w:p>
    <w:p w14:paraId="77A14F19" w14:textId="25E2BB58" w:rsidR="00C67459" w:rsidRDefault="006A40C2" w:rsidP="00C67459">
      <w:pPr>
        <w:pStyle w:val="Textoindependiente"/>
        <w:numPr>
          <w:ilvl w:val="0"/>
          <w:numId w:val="19"/>
        </w:numPr>
      </w:pPr>
      <w:r>
        <w:t>Actualizaci</w:t>
      </w:r>
      <w:r w:rsidR="007D5B56">
        <w:t>ón C</w:t>
      </w:r>
      <w:r>
        <w:t>omentario</w:t>
      </w:r>
    </w:p>
    <w:p w14:paraId="02647A88" w14:textId="398E7ABB" w:rsidR="00C67459" w:rsidRDefault="006A40C2" w:rsidP="00C67459">
      <w:pPr>
        <w:pStyle w:val="Textoindependiente"/>
      </w:pPr>
      <w:r>
        <w:t>Se brinda la opción por si se desea realizar algún cambio al comentario, sin importar el motivo.</w:t>
      </w:r>
    </w:p>
    <w:p w14:paraId="067B0C2B" w14:textId="77777777" w:rsidR="006A40C2" w:rsidRDefault="006A40C2" w:rsidP="00C67459">
      <w:pPr>
        <w:pStyle w:val="Textoindependiente"/>
      </w:pPr>
    </w:p>
    <w:p w14:paraId="2A0718C0" w14:textId="2FCE16DF" w:rsidR="006A40C2" w:rsidRDefault="006A40C2" w:rsidP="006A40C2">
      <w:pPr>
        <w:pStyle w:val="Textoindependiente"/>
        <w:numPr>
          <w:ilvl w:val="0"/>
          <w:numId w:val="19"/>
        </w:numPr>
      </w:pPr>
      <w:r>
        <w:t>Eliminació</w:t>
      </w:r>
      <w:r w:rsidR="007D5B56">
        <w:t>n de C</w:t>
      </w:r>
      <w:r>
        <w:t>omentario</w:t>
      </w:r>
    </w:p>
    <w:p w14:paraId="5B247DF9" w14:textId="4E320B90" w:rsidR="006A40C2" w:rsidRDefault="006A40C2" w:rsidP="006A40C2">
      <w:pPr>
        <w:pStyle w:val="Textoindependiente"/>
      </w:pPr>
      <w:r>
        <w:t>Se podrá realizar la eliminación de un comentario si el usuario desea hacerlo.</w:t>
      </w:r>
    </w:p>
    <w:p w14:paraId="170FA4CD" w14:textId="77777777" w:rsidR="006A40C2" w:rsidRDefault="006A40C2" w:rsidP="006A40C2">
      <w:pPr>
        <w:pStyle w:val="Textoindependiente"/>
      </w:pPr>
    </w:p>
    <w:p w14:paraId="70F26AE7" w14:textId="10F200B9" w:rsidR="006A40C2" w:rsidRDefault="007D5B56" w:rsidP="006A40C2">
      <w:pPr>
        <w:pStyle w:val="Textoindependiente"/>
        <w:numPr>
          <w:ilvl w:val="0"/>
          <w:numId w:val="19"/>
        </w:numPr>
      </w:pPr>
      <w:r>
        <w:t>Ocultar C</w:t>
      </w:r>
      <w:r w:rsidR="006A40C2">
        <w:t>omentario</w:t>
      </w:r>
    </w:p>
    <w:p w14:paraId="58636F47" w14:textId="3214C8CB" w:rsidR="006A40C2" w:rsidRDefault="006A40C2" w:rsidP="006A40C2">
      <w:pPr>
        <w:pStyle w:val="Textoindependiente"/>
      </w:pPr>
      <w:r>
        <w:t xml:space="preserve">Esta opción se realiza únicamente si el comentario tiene en su texto palabras que están reportadas por el usuario dueño de la publicación, </w:t>
      </w:r>
      <w:r w:rsidR="00C0422B">
        <w:t xml:space="preserve">estas </w:t>
      </w:r>
      <w:r>
        <w:t>sirven como filtros para realizar dicha acción.</w:t>
      </w:r>
    </w:p>
    <w:p w14:paraId="53293A8A" w14:textId="77777777" w:rsidR="00C67459" w:rsidRDefault="00C67459" w:rsidP="00B22298">
      <w:pPr>
        <w:pStyle w:val="Textoindependiente"/>
      </w:pPr>
    </w:p>
    <w:p w14:paraId="15116E2A" w14:textId="2A7BE0AB" w:rsidR="00C67459" w:rsidRDefault="00C67459" w:rsidP="00C67459">
      <w:pPr>
        <w:pStyle w:val="Ttulo1"/>
        <w:jc w:val="center"/>
      </w:pPr>
      <w:bookmarkStart w:id="10" w:name="_Toc7951560"/>
      <w:r>
        <w:lastRenderedPageBreak/>
        <w:t>Módulo</w:t>
      </w:r>
      <w:r>
        <w:t xml:space="preserve"> Canal de Videos</w:t>
      </w:r>
      <w:bookmarkEnd w:id="10"/>
    </w:p>
    <w:p w14:paraId="58BC0405" w14:textId="4DE39E9D" w:rsidR="00C67459" w:rsidRDefault="00C0422B" w:rsidP="00C67459">
      <w:pPr>
        <w:pStyle w:val="Textoindependiente"/>
        <w:numPr>
          <w:ilvl w:val="0"/>
          <w:numId w:val="20"/>
        </w:numPr>
      </w:pPr>
      <w:r>
        <w:t>Nuevo Canal</w:t>
      </w:r>
    </w:p>
    <w:p w14:paraId="6976E22D" w14:textId="7719EF75" w:rsidR="00C67459" w:rsidRDefault="00C0422B" w:rsidP="00C67459">
      <w:pPr>
        <w:pStyle w:val="Textoindependiente"/>
      </w:pPr>
      <w:r>
        <w:t>Por defecto una nueva cuenta de usuario no tiene un canal habilitado, esta opción la habilita el usuario cuando desea compartir videos que duren más de medio minuto, es esta sección donde se guardan cada uno de los videos publicados por el usuario.</w:t>
      </w:r>
    </w:p>
    <w:p w14:paraId="65C915AF" w14:textId="77777777" w:rsidR="00C0422B" w:rsidRDefault="00C0422B" w:rsidP="00C67459">
      <w:pPr>
        <w:pStyle w:val="Textoindependiente"/>
      </w:pPr>
    </w:p>
    <w:p w14:paraId="10CFCCA4" w14:textId="52DE0991" w:rsidR="00C67459" w:rsidRDefault="00C0422B" w:rsidP="00C67459">
      <w:pPr>
        <w:pStyle w:val="Textoindependiente"/>
        <w:numPr>
          <w:ilvl w:val="0"/>
          <w:numId w:val="20"/>
        </w:numPr>
      </w:pPr>
      <w:r>
        <w:t>Actualizaci</w:t>
      </w:r>
      <w:r w:rsidR="007D5B56">
        <w:t>ón de C</w:t>
      </w:r>
      <w:r>
        <w:t>anal</w:t>
      </w:r>
    </w:p>
    <w:p w14:paraId="0EEA5F76" w14:textId="484BB30B" w:rsidR="00C67459" w:rsidRDefault="00C0422B" w:rsidP="00C67459">
      <w:pPr>
        <w:pStyle w:val="Textoindependiente"/>
      </w:pPr>
      <w:r>
        <w:t>Esto se realiza en el caso que se desee cambiar la descripción del canal o realizar algún otro cambio.</w:t>
      </w:r>
    </w:p>
    <w:p w14:paraId="18DBEE25" w14:textId="77777777" w:rsidR="00C0422B" w:rsidRDefault="00C0422B" w:rsidP="00C67459">
      <w:pPr>
        <w:pStyle w:val="Textoindependiente"/>
      </w:pPr>
    </w:p>
    <w:p w14:paraId="1B209047" w14:textId="394B4BC7" w:rsidR="00C0422B" w:rsidRDefault="00C0422B" w:rsidP="00C0422B">
      <w:pPr>
        <w:pStyle w:val="Textoindependiente"/>
        <w:numPr>
          <w:ilvl w:val="0"/>
          <w:numId w:val="20"/>
        </w:numPr>
      </w:pPr>
      <w:r>
        <w:t>Eliminaci</w:t>
      </w:r>
      <w:r w:rsidR="007D5B56">
        <w:t>ón del C</w:t>
      </w:r>
      <w:r>
        <w:t>anal</w:t>
      </w:r>
    </w:p>
    <w:p w14:paraId="750C7DE6" w14:textId="6F275C92" w:rsidR="00C0422B" w:rsidRDefault="00C0422B" w:rsidP="00C0422B">
      <w:pPr>
        <w:pStyle w:val="Textoindependiente"/>
      </w:pPr>
      <w:r>
        <w:t>Se brinda la opción por si el usuario en determinado momento desea ya no tener el canal para compartir los videos.</w:t>
      </w:r>
    </w:p>
    <w:p w14:paraId="2AC650AB" w14:textId="77777777" w:rsidR="00C67459" w:rsidRDefault="00C67459" w:rsidP="00B22298">
      <w:pPr>
        <w:pStyle w:val="Textoindependiente"/>
      </w:pPr>
    </w:p>
    <w:p w14:paraId="4FEAA9D2" w14:textId="77777777" w:rsidR="007D5B56" w:rsidRDefault="007D5B56" w:rsidP="00B22298">
      <w:pPr>
        <w:pStyle w:val="Textoindependiente"/>
      </w:pPr>
    </w:p>
    <w:p w14:paraId="65000E81" w14:textId="490CDE57" w:rsidR="007D5B56" w:rsidRDefault="007D5B56" w:rsidP="007D5B56">
      <w:pPr>
        <w:pStyle w:val="Ttulo1"/>
        <w:jc w:val="center"/>
      </w:pPr>
      <w:bookmarkStart w:id="11" w:name="_Toc7951561"/>
      <w:r>
        <w:t>Módulo Videos</w:t>
      </w:r>
      <w:bookmarkEnd w:id="11"/>
    </w:p>
    <w:p w14:paraId="4E394F1E" w14:textId="7CDD18C9" w:rsidR="007D5B56" w:rsidRDefault="007D5B56" w:rsidP="007D5B56">
      <w:pPr>
        <w:pStyle w:val="Textoindependiente"/>
        <w:numPr>
          <w:ilvl w:val="0"/>
          <w:numId w:val="22"/>
        </w:numPr>
      </w:pPr>
      <w:r>
        <w:t xml:space="preserve">Nuevo </w:t>
      </w:r>
      <w:r>
        <w:t>Video</w:t>
      </w:r>
    </w:p>
    <w:p w14:paraId="079D0D17" w14:textId="7C8A2224" w:rsidR="007D5B56" w:rsidRDefault="00785230" w:rsidP="007D5B56">
      <w:pPr>
        <w:pStyle w:val="Textoindependiente"/>
      </w:pPr>
      <w:r>
        <w:t>Opción habilitada para que el usuario a través del canal creado pueda subir videos con una duración mayor a medio minuto</w:t>
      </w:r>
      <w:r w:rsidR="004B13A4">
        <w:t xml:space="preserve"> y como publicación normal en caso de que el video tenga una duración menor a la descrita anterio</w:t>
      </w:r>
      <w:r w:rsidR="00370E4E">
        <w:t>r</w:t>
      </w:r>
      <w:r w:rsidR="004B13A4">
        <w:t>mente</w:t>
      </w:r>
      <w:r>
        <w:t>.</w:t>
      </w:r>
    </w:p>
    <w:p w14:paraId="0CB313CB" w14:textId="77777777" w:rsidR="007D5B56" w:rsidRDefault="007D5B56" w:rsidP="007D5B56">
      <w:pPr>
        <w:pStyle w:val="Textoindependiente"/>
      </w:pPr>
    </w:p>
    <w:p w14:paraId="4D0B131C" w14:textId="601F8762" w:rsidR="007D5B56" w:rsidRDefault="007D5B56" w:rsidP="007D5B56">
      <w:pPr>
        <w:pStyle w:val="Textoindependiente"/>
        <w:numPr>
          <w:ilvl w:val="0"/>
          <w:numId w:val="22"/>
        </w:numPr>
      </w:pPr>
      <w:r>
        <w:t>Eliminaci</w:t>
      </w:r>
      <w:r w:rsidR="00B760DA">
        <w:t>ón de Video</w:t>
      </w:r>
    </w:p>
    <w:p w14:paraId="3CE8F423" w14:textId="4163201F" w:rsidR="007D5B56" w:rsidRDefault="007D5B56" w:rsidP="007D5B56">
      <w:pPr>
        <w:pStyle w:val="Textoindependiente"/>
      </w:pPr>
      <w:r>
        <w:t xml:space="preserve">Se </w:t>
      </w:r>
      <w:r w:rsidR="00785230">
        <w:t xml:space="preserve">habilita la opción de eliminar el video cuando el usuario lo estime conveniente, sin ninguna restricción, haciendo la aclaración que se perderán todos los datos relacionados al mismo (comentarios, </w:t>
      </w:r>
      <w:proofErr w:type="spellStart"/>
      <w:r w:rsidR="00785230">
        <w:t>likes</w:t>
      </w:r>
      <w:proofErr w:type="spellEnd"/>
      <w:r w:rsidR="00785230">
        <w:t>…).</w:t>
      </w:r>
    </w:p>
    <w:p w14:paraId="6FB7A68F" w14:textId="77777777" w:rsidR="00C67459" w:rsidRDefault="00C67459" w:rsidP="00B22298">
      <w:pPr>
        <w:pStyle w:val="Textoindependiente"/>
      </w:pPr>
    </w:p>
    <w:p w14:paraId="3499B257" w14:textId="77777777" w:rsidR="00B760DA" w:rsidRDefault="00B760DA" w:rsidP="00B22298">
      <w:pPr>
        <w:pStyle w:val="Textoindependiente"/>
      </w:pPr>
    </w:p>
    <w:p w14:paraId="005F5F25" w14:textId="20E85FD9" w:rsidR="001F3056" w:rsidRDefault="001F3056" w:rsidP="00906C84">
      <w:pPr>
        <w:pStyle w:val="Ttulo1"/>
        <w:jc w:val="center"/>
      </w:pPr>
      <w:bookmarkStart w:id="12" w:name="_Toc7951562"/>
      <w:r w:rsidRPr="001F3056">
        <w:t>URL de la distribución de tareas en trello.com</w:t>
      </w:r>
      <w:bookmarkEnd w:id="12"/>
    </w:p>
    <w:p w14:paraId="7BF7CB1E" w14:textId="77777777" w:rsidR="001F3056" w:rsidRPr="001F3056" w:rsidRDefault="001F3056" w:rsidP="001F3056">
      <w:pPr>
        <w:jc w:val="center"/>
        <w:rPr>
          <w:rFonts w:ascii="Liberation Sans" w:hAnsi="Liberation Sans"/>
          <w:b/>
          <w:bCs/>
          <w:color w:val="004586"/>
          <w:sz w:val="16"/>
          <w:szCs w:val="16"/>
        </w:rPr>
      </w:pPr>
    </w:p>
    <w:p w14:paraId="65D1B554" w14:textId="38144069" w:rsidR="001F3056" w:rsidRDefault="00E44803" w:rsidP="001F3056">
      <w:pPr>
        <w:jc w:val="center"/>
      </w:pPr>
      <w:hyperlink r:id="rId10" w:history="1">
        <w:r w:rsidR="001F3056" w:rsidRPr="002D5FAB">
          <w:rPr>
            <w:rStyle w:val="Hipervnculo"/>
          </w:rPr>
          <w:t>https://trello.com/b/q5lFB761/instagram</w:t>
        </w:r>
      </w:hyperlink>
    </w:p>
    <w:p w14:paraId="4E82C24E" w14:textId="77777777" w:rsidR="00B803E3" w:rsidRDefault="00B803E3" w:rsidP="001F3056">
      <w:pPr>
        <w:jc w:val="center"/>
      </w:pPr>
    </w:p>
    <w:p w14:paraId="096514F6" w14:textId="77777777" w:rsidR="00B803E3" w:rsidRDefault="00B803E3" w:rsidP="001F3056">
      <w:pPr>
        <w:jc w:val="center"/>
      </w:pPr>
    </w:p>
    <w:p w14:paraId="0B7BFA5B" w14:textId="77777777" w:rsidR="00F25156" w:rsidRDefault="00F25156" w:rsidP="00F25156">
      <w:pPr>
        <w:jc w:val="center"/>
        <w:rPr>
          <w:rFonts w:ascii="Liberation Sans" w:hAnsi="Liberation Sans"/>
          <w:b/>
          <w:bCs/>
          <w:color w:val="004586"/>
          <w:sz w:val="32"/>
          <w:szCs w:val="32"/>
        </w:rPr>
      </w:pPr>
    </w:p>
    <w:p w14:paraId="44553434" w14:textId="078B7108" w:rsidR="00F25156" w:rsidRDefault="00F25156" w:rsidP="00906C84">
      <w:pPr>
        <w:pStyle w:val="Ttulo1"/>
        <w:jc w:val="center"/>
      </w:pPr>
      <w:bookmarkStart w:id="13" w:name="_Toc7951563"/>
      <w:r>
        <w:lastRenderedPageBreak/>
        <w:t>Glosario de Términos Relacionados al Rubro</w:t>
      </w:r>
      <w:bookmarkEnd w:id="13"/>
    </w:p>
    <w:p w14:paraId="036C39C3" w14:textId="77777777" w:rsidR="00F25156" w:rsidRDefault="00F25156" w:rsidP="001F3056">
      <w:pPr>
        <w:jc w:val="center"/>
      </w:pPr>
    </w:p>
    <w:p w14:paraId="03FB0270" w14:textId="11159B5F" w:rsidR="00F25156" w:rsidRPr="006E49A8" w:rsidRDefault="00F25156" w:rsidP="00F25156">
      <w:pPr>
        <w:pStyle w:val="Prrafodelista"/>
        <w:numPr>
          <w:ilvl w:val="0"/>
          <w:numId w:val="14"/>
        </w:numPr>
        <w:jc w:val="both"/>
        <w:rPr>
          <w:rFonts w:ascii="Liberation Sans" w:hAnsi="Liberation Sans"/>
          <w:b/>
          <w:bCs/>
          <w:color w:val="004586"/>
          <w:sz w:val="32"/>
          <w:szCs w:val="32"/>
        </w:rPr>
      </w:pPr>
      <w:r w:rsidRPr="009924BE">
        <w:rPr>
          <w:b/>
        </w:rPr>
        <w:t>Avatar:</w:t>
      </w:r>
      <w:r w:rsidRPr="00353D63">
        <w:t xml:space="preserve"> </w:t>
      </w:r>
      <w:r>
        <w:t>E</w:t>
      </w:r>
      <w:r w:rsidRPr="00F25156">
        <w:t>s la imagen usada como foto de perfil en la red social</w:t>
      </w:r>
      <w:r>
        <w:t>.</w:t>
      </w:r>
    </w:p>
    <w:p w14:paraId="70B51BE1" w14:textId="77777777" w:rsidR="006E49A8" w:rsidRPr="00F25156" w:rsidRDefault="006E49A8" w:rsidP="006E49A8">
      <w:pPr>
        <w:pStyle w:val="Prrafodelista"/>
        <w:jc w:val="both"/>
        <w:rPr>
          <w:rFonts w:ascii="Liberation Sans" w:hAnsi="Liberation Sans"/>
          <w:b/>
          <w:bCs/>
          <w:color w:val="004586"/>
          <w:sz w:val="32"/>
          <w:szCs w:val="32"/>
        </w:rPr>
      </w:pPr>
    </w:p>
    <w:p w14:paraId="30D5B1E0" w14:textId="5C355452" w:rsidR="00F25156" w:rsidRPr="006E49A8" w:rsidRDefault="00F25156" w:rsidP="00F25156">
      <w:pPr>
        <w:pStyle w:val="Prrafodelista"/>
        <w:numPr>
          <w:ilvl w:val="0"/>
          <w:numId w:val="14"/>
        </w:numPr>
        <w:jc w:val="both"/>
        <w:rPr>
          <w:rFonts w:ascii="Liberation Sans" w:hAnsi="Liberation Sans"/>
          <w:b/>
          <w:bCs/>
          <w:color w:val="004586"/>
          <w:sz w:val="32"/>
          <w:szCs w:val="32"/>
        </w:rPr>
      </w:pPr>
      <w:r w:rsidRPr="009924BE">
        <w:rPr>
          <w:b/>
        </w:rPr>
        <w:t>Big Data:</w:t>
      </w:r>
      <w:r>
        <w:t xml:space="preserve"> Indica una gran cantidad de datos complejos reunidos en un determinado local. Esas informaciones necesitan ser pulidas y organizadas para que luego puedan ser analizadas con alguna precisión. En redes sociales, es posible aprovechar el potencial del Big Data para la obtención de informaciones privilegiadas sobre su público, tendencias del área y oportunidades de negocio.</w:t>
      </w:r>
    </w:p>
    <w:p w14:paraId="6EFB83DE" w14:textId="77777777" w:rsidR="006E49A8" w:rsidRPr="006E49A8" w:rsidRDefault="006E49A8" w:rsidP="006E49A8">
      <w:pPr>
        <w:rPr>
          <w:rFonts w:ascii="Liberation Sans" w:hAnsi="Liberation Sans"/>
          <w:b/>
          <w:bCs/>
          <w:color w:val="004586"/>
          <w:sz w:val="32"/>
          <w:szCs w:val="32"/>
        </w:rPr>
      </w:pPr>
    </w:p>
    <w:p w14:paraId="04F0BBB6" w14:textId="46711C3E" w:rsidR="00F25156" w:rsidRPr="006E49A8" w:rsidRDefault="00F25156" w:rsidP="00F25156">
      <w:pPr>
        <w:pStyle w:val="Prrafodelista"/>
        <w:numPr>
          <w:ilvl w:val="0"/>
          <w:numId w:val="14"/>
        </w:numPr>
        <w:jc w:val="both"/>
        <w:rPr>
          <w:rFonts w:ascii="Liberation Sans" w:hAnsi="Liberation Sans"/>
          <w:b/>
          <w:bCs/>
          <w:color w:val="004586"/>
          <w:sz w:val="32"/>
          <w:szCs w:val="32"/>
        </w:rPr>
      </w:pPr>
      <w:r w:rsidRPr="009924BE">
        <w:rPr>
          <w:b/>
        </w:rPr>
        <w:t>Chat:</w:t>
      </w:r>
      <w:r>
        <w:t xml:space="preserve"> </w:t>
      </w:r>
      <w:r w:rsidRPr="00F25156">
        <w:t>Conver</w:t>
      </w:r>
      <w:r>
        <w:t xml:space="preserve">sación, o charla, a distancia </w:t>
      </w:r>
      <w:r w:rsidRPr="00F25156">
        <w:t>en el momento, basada en el envío de mensajes textuales.</w:t>
      </w:r>
    </w:p>
    <w:p w14:paraId="03DCC644" w14:textId="77777777" w:rsidR="006E49A8" w:rsidRPr="006E49A8" w:rsidRDefault="006E49A8" w:rsidP="006E49A8">
      <w:pPr>
        <w:rPr>
          <w:rFonts w:ascii="Liberation Sans" w:hAnsi="Liberation Sans"/>
          <w:b/>
          <w:bCs/>
          <w:color w:val="004586"/>
          <w:sz w:val="32"/>
          <w:szCs w:val="32"/>
        </w:rPr>
      </w:pPr>
    </w:p>
    <w:p w14:paraId="43E8747D" w14:textId="04D73290" w:rsidR="005F6CA8" w:rsidRPr="006E49A8" w:rsidRDefault="005F6CA8" w:rsidP="005F6CA8">
      <w:pPr>
        <w:pStyle w:val="Prrafodelista"/>
        <w:numPr>
          <w:ilvl w:val="0"/>
          <w:numId w:val="14"/>
        </w:numPr>
        <w:jc w:val="both"/>
        <w:rPr>
          <w:rFonts w:ascii="Liberation Sans" w:hAnsi="Liberation Sans"/>
          <w:b/>
          <w:bCs/>
          <w:color w:val="004586"/>
          <w:sz w:val="32"/>
          <w:szCs w:val="32"/>
        </w:rPr>
      </w:pPr>
      <w:r w:rsidRPr="009924BE">
        <w:rPr>
          <w:b/>
        </w:rPr>
        <w:t>Comentario:</w:t>
      </w:r>
      <w:r>
        <w:t xml:space="preserve"> </w:t>
      </w:r>
      <w:r w:rsidRPr="005F6CA8">
        <w:t>Este concepto es usado en prácticamente todas las redes sociales para indicar un mensaje, generalmente público, enviado por un usuario de forma direccionada para cualquier publicación.</w:t>
      </w:r>
    </w:p>
    <w:p w14:paraId="1025CDED" w14:textId="77777777" w:rsidR="006E49A8" w:rsidRPr="006E49A8" w:rsidRDefault="006E49A8" w:rsidP="006E49A8">
      <w:pPr>
        <w:rPr>
          <w:rFonts w:ascii="Liberation Sans" w:hAnsi="Liberation Sans"/>
          <w:b/>
          <w:bCs/>
          <w:color w:val="004586"/>
          <w:sz w:val="32"/>
          <w:szCs w:val="32"/>
        </w:rPr>
      </w:pPr>
    </w:p>
    <w:p w14:paraId="2314B779" w14:textId="4ADA8E07" w:rsidR="006E49A8" w:rsidRPr="006E49A8" w:rsidRDefault="00A413F9" w:rsidP="006E49A8">
      <w:pPr>
        <w:pStyle w:val="Prrafodelista"/>
        <w:numPr>
          <w:ilvl w:val="0"/>
          <w:numId w:val="14"/>
        </w:numPr>
        <w:jc w:val="both"/>
        <w:rPr>
          <w:rFonts w:ascii="Liberation Sans" w:hAnsi="Liberation Sans"/>
          <w:b/>
          <w:bCs/>
          <w:color w:val="004586"/>
          <w:sz w:val="32"/>
          <w:szCs w:val="32"/>
        </w:rPr>
      </w:pPr>
      <w:r w:rsidRPr="009924BE">
        <w:rPr>
          <w:b/>
        </w:rPr>
        <w:t>Denunciar como spam:</w:t>
      </w:r>
      <w:r>
        <w:t xml:space="preserve"> Función semejante a la de proveedores de e-mail, permite que el usuario denuncie al moderador de la red social cualquier contenido que juzgue impropio o que pueda ser considerado como spam. Generalmente, viene acompañado de la opción bloquear el responsable por la publicación.</w:t>
      </w:r>
    </w:p>
    <w:p w14:paraId="3D878D51" w14:textId="77777777" w:rsidR="006E49A8" w:rsidRPr="006E49A8" w:rsidRDefault="006E49A8" w:rsidP="006E49A8">
      <w:pPr>
        <w:rPr>
          <w:rFonts w:ascii="Liberation Sans" w:hAnsi="Liberation Sans"/>
          <w:b/>
          <w:bCs/>
          <w:color w:val="004586"/>
          <w:sz w:val="32"/>
          <w:szCs w:val="32"/>
        </w:rPr>
      </w:pPr>
    </w:p>
    <w:p w14:paraId="3A576019" w14:textId="7A0EBD06" w:rsidR="009033A7" w:rsidRPr="006E49A8" w:rsidRDefault="009033A7" w:rsidP="009033A7">
      <w:pPr>
        <w:pStyle w:val="Prrafodelista"/>
        <w:numPr>
          <w:ilvl w:val="0"/>
          <w:numId w:val="14"/>
        </w:numPr>
        <w:jc w:val="both"/>
        <w:rPr>
          <w:rFonts w:ascii="Liberation Sans" w:hAnsi="Liberation Sans"/>
          <w:b/>
          <w:bCs/>
          <w:color w:val="004586"/>
          <w:sz w:val="32"/>
          <w:szCs w:val="32"/>
        </w:rPr>
      </w:pPr>
      <w:proofErr w:type="spellStart"/>
      <w:r w:rsidRPr="009924BE">
        <w:rPr>
          <w:b/>
        </w:rPr>
        <w:t>Emoji</w:t>
      </w:r>
      <w:proofErr w:type="spellEnd"/>
      <w:r w:rsidRPr="009924BE">
        <w:rPr>
          <w:b/>
        </w:rPr>
        <w:t>:</w:t>
      </w:r>
      <w:r>
        <w:t xml:space="preserve"> </w:t>
      </w:r>
      <w:r w:rsidRPr="009033A7">
        <w:t xml:space="preserve">Expresión japonesa para la representación por imagen en logar de palabras. Usada en mensajes electrónicos y en páginas web. Popularmente conocido por </w:t>
      </w:r>
      <w:proofErr w:type="spellStart"/>
      <w:r w:rsidRPr="009033A7">
        <w:t>Smiley</w:t>
      </w:r>
      <w:proofErr w:type="spellEnd"/>
      <w:r w:rsidRPr="009033A7">
        <w:t xml:space="preserve"> (rostro amarillo con sonrisa).</w:t>
      </w:r>
    </w:p>
    <w:p w14:paraId="749059D8" w14:textId="77777777" w:rsidR="006E49A8" w:rsidRPr="006E49A8" w:rsidRDefault="006E49A8" w:rsidP="006E49A8">
      <w:pPr>
        <w:rPr>
          <w:rFonts w:ascii="Liberation Sans" w:hAnsi="Liberation Sans"/>
          <w:b/>
          <w:bCs/>
          <w:color w:val="004586"/>
          <w:sz w:val="32"/>
          <w:szCs w:val="32"/>
        </w:rPr>
      </w:pPr>
    </w:p>
    <w:p w14:paraId="22769694" w14:textId="53AB8F9C" w:rsidR="009033A7" w:rsidRPr="006E49A8" w:rsidRDefault="002D09AF" w:rsidP="002D09AF">
      <w:pPr>
        <w:pStyle w:val="Prrafodelista"/>
        <w:numPr>
          <w:ilvl w:val="0"/>
          <w:numId w:val="14"/>
        </w:numPr>
        <w:jc w:val="both"/>
        <w:rPr>
          <w:rFonts w:ascii="Liberation Sans" w:hAnsi="Liberation Sans"/>
          <w:b/>
          <w:bCs/>
          <w:color w:val="004586"/>
          <w:sz w:val="32"/>
          <w:szCs w:val="32"/>
        </w:rPr>
      </w:pPr>
      <w:r w:rsidRPr="009924BE">
        <w:rPr>
          <w:b/>
        </w:rPr>
        <w:t>Filtros:</w:t>
      </w:r>
      <w:r>
        <w:t xml:space="preserve"> </w:t>
      </w:r>
      <w:r w:rsidRPr="002D09AF">
        <w:t>Los filtros son ediciones pre programadas disponibles en Instagram para decoración de fotos y videos, incluyendo alteraciones como saturación, contraste, brillo, etc.</w:t>
      </w:r>
    </w:p>
    <w:p w14:paraId="19EB2DCD" w14:textId="77777777" w:rsidR="006E49A8" w:rsidRPr="006E49A8" w:rsidRDefault="006E49A8" w:rsidP="006E49A8">
      <w:pPr>
        <w:rPr>
          <w:rFonts w:ascii="Liberation Sans" w:hAnsi="Liberation Sans"/>
          <w:b/>
          <w:bCs/>
          <w:color w:val="004586"/>
          <w:sz w:val="32"/>
          <w:szCs w:val="32"/>
        </w:rPr>
      </w:pPr>
    </w:p>
    <w:p w14:paraId="24C2739B" w14:textId="2F0ECE05" w:rsidR="004F58AD" w:rsidRPr="006E49A8" w:rsidRDefault="004F58AD" w:rsidP="004F58AD">
      <w:pPr>
        <w:pStyle w:val="Prrafodelista"/>
        <w:numPr>
          <w:ilvl w:val="0"/>
          <w:numId w:val="14"/>
        </w:numPr>
        <w:jc w:val="both"/>
        <w:rPr>
          <w:rFonts w:ascii="Liberation Sans" w:hAnsi="Liberation Sans"/>
          <w:b/>
          <w:bCs/>
          <w:color w:val="004586"/>
          <w:sz w:val="32"/>
          <w:szCs w:val="32"/>
        </w:rPr>
      </w:pPr>
      <w:proofErr w:type="spellStart"/>
      <w:r w:rsidRPr="009924BE">
        <w:rPr>
          <w:b/>
        </w:rPr>
        <w:t>Followers</w:t>
      </w:r>
      <w:proofErr w:type="spellEnd"/>
      <w:r w:rsidRPr="009924BE">
        <w:rPr>
          <w:b/>
        </w:rPr>
        <w:t>:</w:t>
      </w:r>
      <w:r>
        <w:t xml:space="preserve"> </w:t>
      </w:r>
      <w:r w:rsidRPr="004F58AD">
        <w:t>Seguidores. De forma general, son usuarios que se inscriben en tu red social con la intención de recibir tus principales actualizaciones.</w:t>
      </w:r>
    </w:p>
    <w:p w14:paraId="64E05941" w14:textId="77777777" w:rsidR="006E49A8" w:rsidRPr="006E49A8" w:rsidRDefault="006E49A8" w:rsidP="006E49A8">
      <w:pPr>
        <w:rPr>
          <w:rFonts w:ascii="Liberation Sans" w:hAnsi="Liberation Sans"/>
          <w:b/>
          <w:bCs/>
          <w:color w:val="004586"/>
          <w:sz w:val="32"/>
          <w:szCs w:val="32"/>
        </w:rPr>
      </w:pPr>
    </w:p>
    <w:p w14:paraId="28028A92" w14:textId="7B1C0C07" w:rsidR="00A21AD9" w:rsidRPr="00B464A0" w:rsidRDefault="00A21AD9" w:rsidP="00A21AD9">
      <w:pPr>
        <w:pStyle w:val="Prrafodelista"/>
        <w:numPr>
          <w:ilvl w:val="0"/>
          <w:numId w:val="14"/>
        </w:numPr>
        <w:jc w:val="both"/>
        <w:rPr>
          <w:rFonts w:ascii="Liberation Sans" w:hAnsi="Liberation Sans"/>
          <w:b/>
          <w:bCs/>
          <w:color w:val="004586"/>
          <w:sz w:val="32"/>
          <w:szCs w:val="32"/>
        </w:rPr>
      </w:pPr>
      <w:r w:rsidRPr="009924BE">
        <w:rPr>
          <w:b/>
        </w:rPr>
        <w:t>GIF:</w:t>
      </w:r>
      <w:r>
        <w:t xml:space="preserve"> </w:t>
      </w:r>
      <w:r w:rsidRPr="00A21AD9">
        <w:t>Formato muy popular de archivo que soporta imágenes estáticas o animadas.</w:t>
      </w:r>
    </w:p>
    <w:p w14:paraId="13BF052F" w14:textId="77777777" w:rsidR="00B464A0" w:rsidRPr="00B464A0" w:rsidRDefault="00B464A0" w:rsidP="00B464A0">
      <w:pPr>
        <w:rPr>
          <w:rFonts w:ascii="Liberation Sans" w:hAnsi="Liberation Sans"/>
          <w:b/>
          <w:bCs/>
          <w:color w:val="004586"/>
          <w:sz w:val="32"/>
          <w:szCs w:val="32"/>
        </w:rPr>
      </w:pPr>
    </w:p>
    <w:p w14:paraId="7E066B24" w14:textId="37BAB85A" w:rsidR="00A21AD9" w:rsidRPr="006E49A8" w:rsidRDefault="002D1381" w:rsidP="002D1381">
      <w:pPr>
        <w:pStyle w:val="Prrafodelista"/>
        <w:numPr>
          <w:ilvl w:val="0"/>
          <w:numId w:val="14"/>
        </w:numPr>
        <w:jc w:val="both"/>
        <w:rPr>
          <w:rFonts w:ascii="Liberation Sans" w:hAnsi="Liberation Sans"/>
          <w:b/>
          <w:bCs/>
          <w:color w:val="004586"/>
          <w:sz w:val="32"/>
          <w:szCs w:val="32"/>
        </w:rPr>
      </w:pPr>
      <w:r w:rsidRPr="009924BE">
        <w:rPr>
          <w:b/>
        </w:rPr>
        <w:t>Home:</w:t>
      </w:r>
      <w:r>
        <w:t xml:space="preserve"> </w:t>
      </w:r>
      <w:r w:rsidRPr="002D1381">
        <w:t>Inicio. Expresión usada para indicar la página inicial de un sitio, blog o red.</w:t>
      </w:r>
    </w:p>
    <w:p w14:paraId="22384B52" w14:textId="77777777" w:rsidR="006E49A8" w:rsidRPr="006E49A8" w:rsidRDefault="006E49A8" w:rsidP="006E49A8">
      <w:pPr>
        <w:ind w:left="360"/>
        <w:rPr>
          <w:rFonts w:ascii="Liberation Sans" w:hAnsi="Liberation Sans"/>
          <w:b/>
          <w:bCs/>
          <w:color w:val="004586"/>
          <w:sz w:val="32"/>
          <w:szCs w:val="32"/>
        </w:rPr>
      </w:pPr>
    </w:p>
    <w:p w14:paraId="113F209A" w14:textId="51101658" w:rsidR="002D1381" w:rsidRPr="006E49A8" w:rsidRDefault="00873F8F" w:rsidP="00873F8F">
      <w:pPr>
        <w:pStyle w:val="Prrafodelista"/>
        <w:numPr>
          <w:ilvl w:val="0"/>
          <w:numId w:val="14"/>
        </w:numPr>
        <w:jc w:val="both"/>
        <w:rPr>
          <w:rFonts w:ascii="Liberation Sans" w:hAnsi="Liberation Sans"/>
          <w:b/>
          <w:bCs/>
          <w:color w:val="004586"/>
          <w:sz w:val="32"/>
          <w:szCs w:val="32"/>
        </w:rPr>
      </w:pPr>
      <w:r w:rsidRPr="009924BE">
        <w:rPr>
          <w:b/>
        </w:rPr>
        <w:t xml:space="preserve">Instagram </w:t>
      </w:r>
      <w:proofErr w:type="spellStart"/>
      <w:r w:rsidRPr="009924BE">
        <w:rPr>
          <w:b/>
        </w:rPr>
        <w:t>Stories</w:t>
      </w:r>
      <w:proofErr w:type="spellEnd"/>
      <w:r w:rsidRPr="009924BE">
        <w:rPr>
          <w:b/>
        </w:rPr>
        <w:t>:</w:t>
      </w:r>
      <w:r>
        <w:t xml:space="preserve"> </w:t>
      </w:r>
      <w:r w:rsidRPr="00873F8F">
        <w:t xml:space="preserve">Similar al </w:t>
      </w:r>
      <w:proofErr w:type="spellStart"/>
      <w:r w:rsidRPr="00873F8F">
        <w:t>Stories</w:t>
      </w:r>
      <w:proofErr w:type="spellEnd"/>
      <w:r w:rsidRPr="00873F8F">
        <w:t xml:space="preserve"> del </w:t>
      </w:r>
      <w:proofErr w:type="spellStart"/>
      <w:r w:rsidRPr="00873F8F">
        <w:t>Snapchat</w:t>
      </w:r>
      <w:proofErr w:type="spellEnd"/>
      <w:r w:rsidRPr="00873F8F">
        <w:t xml:space="preserve">, el Instagram </w:t>
      </w:r>
      <w:proofErr w:type="spellStart"/>
      <w:r w:rsidRPr="00873F8F">
        <w:t>Stories</w:t>
      </w:r>
      <w:proofErr w:type="spellEnd"/>
      <w:r w:rsidRPr="00873F8F">
        <w:t xml:space="preserve"> permite compartir en vivo imágenes con plazo d 24 horas. Al contrario de las publicaciones normales de la app, las fotos del </w:t>
      </w:r>
      <w:proofErr w:type="spellStart"/>
      <w:r w:rsidRPr="00873F8F">
        <w:t>Stories</w:t>
      </w:r>
      <w:proofErr w:type="spellEnd"/>
      <w:r w:rsidRPr="00873F8F">
        <w:t xml:space="preserve"> van para una sección separada de tu </w:t>
      </w:r>
      <w:proofErr w:type="spellStart"/>
      <w:r w:rsidRPr="00873F8F">
        <w:t>timeline</w:t>
      </w:r>
      <w:proofErr w:type="spellEnd"/>
      <w:r w:rsidRPr="00873F8F">
        <w:t>, disponible para tus seguidores.</w:t>
      </w:r>
    </w:p>
    <w:p w14:paraId="284ED888" w14:textId="77777777" w:rsidR="006E49A8" w:rsidRPr="006E49A8" w:rsidRDefault="006E49A8" w:rsidP="006E49A8">
      <w:pPr>
        <w:rPr>
          <w:rFonts w:ascii="Liberation Sans" w:hAnsi="Liberation Sans"/>
          <w:b/>
          <w:bCs/>
          <w:color w:val="004586"/>
          <w:sz w:val="32"/>
          <w:szCs w:val="32"/>
        </w:rPr>
      </w:pPr>
    </w:p>
    <w:p w14:paraId="71360435" w14:textId="390373BD" w:rsidR="00873F8F" w:rsidRPr="006E49A8" w:rsidRDefault="006C4FBA" w:rsidP="006C4FBA">
      <w:pPr>
        <w:pStyle w:val="Prrafodelista"/>
        <w:numPr>
          <w:ilvl w:val="0"/>
          <w:numId w:val="14"/>
        </w:numPr>
        <w:jc w:val="both"/>
        <w:rPr>
          <w:rFonts w:ascii="Liberation Sans" w:hAnsi="Liberation Sans"/>
          <w:b/>
          <w:bCs/>
          <w:color w:val="004586"/>
          <w:sz w:val="32"/>
          <w:szCs w:val="32"/>
        </w:rPr>
      </w:pPr>
      <w:proofErr w:type="spellStart"/>
      <w:r w:rsidRPr="009924BE">
        <w:rPr>
          <w:b/>
        </w:rPr>
        <w:t>Like</w:t>
      </w:r>
      <w:proofErr w:type="spellEnd"/>
      <w:r w:rsidRPr="009924BE">
        <w:rPr>
          <w:b/>
        </w:rPr>
        <w:t>:</w:t>
      </w:r>
      <w:r>
        <w:t xml:space="preserve"> </w:t>
      </w:r>
      <w:r w:rsidRPr="006C4FBA">
        <w:t>Ver “Me gusta”.</w:t>
      </w:r>
    </w:p>
    <w:p w14:paraId="2D4F5FAF" w14:textId="77777777" w:rsidR="006E49A8" w:rsidRPr="006E49A8" w:rsidRDefault="006E49A8" w:rsidP="006E49A8">
      <w:pPr>
        <w:rPr>
          <w:rFonts w:ascii="Liberation Sans" w:hAnsi="Liberation Sans"/>
          <w:b/>
          <w:bCs/>
          <w:color w:val="004586"/>
          <w:sz w:val="32"/>
          <w:szCs w:val="32"/>
        </w:rPr>
      </w:pPr>
    </w:p>
    <w:p w14:paraId="547BEC3B" w14:textId="7FCB79B8" w:rsidR="006C4FBA" w:rsidRPr="006E49A8" w:rsidRDefault="006E0DCD" w:rsidP="006E0DCD">
      <w:pPr>
        <w:pStyle w:val="Prrafodelista"/>
        <w:numPr>
          <w:ilvl w:val="0"/>
          <w:numId w:val="14"/>
        </w:numPr>
        <w:jc w:val="both"/>
        <w:rPr>
          <w:rFonts w:ascii="Liberation Sans" w:hAnsi="Liberation Sans"/>
          <w:b/>
          <w:bCs/>
          <w:color w:val="004586"/>
          <w:sz w:val="32"/>
          <w:szCs w:val="32"/>
        </w:rPr>
      </w:pPr>
      <w:r w:rsidRPr="009924BE">
        <w:rPr>
          <w:b/>
        </w:rPr>
        <w:t>Link:</w:t>
      </w:r>
      <w:r>
        <w:t xml:space="preserve"> </w:t>
      </w:r>
      <w:r w:rsidRPr="006E0DCD">
        <w:t xml:space="preserve">También conocido como </w:t>
      </w:r>
      <w:proofErr w:type="spellStart"/>
      <w:r w:rsidRPr="006E0DCD">
        <w:t>Hyperlink</w:t>
      </w:r>
      <w:proofErr w:type="spellEnd"/>
      <w:r w:rsidRPr="006E0DCD">
        <w:t>, es una dirección que lleva a un contenido, documento o página en la web.</w:t>
      </w:r>
    </w:p>
    <w:p w14:paraId="21469579" w14:textId="77777777" w:rsidR="006E49A8" w:rsidRPr="006E49A8" w:rsidRDefault="006E49A8" w:rsidP="006E49A8">
      <w:pPr>
        <w:rPr>
          <w:rFonts w:ascii="Liberation Sans" w:hAnsi="Liberation Sans"/>
          <w:b/>
          <w:bCs/>
          <w:color w:val="004586"/>
          <w:sz w:val="32"/>
          <w:szCs w:val="32"/>
        </w:rPr>
      </w:pPr>
    </w:p>
    <w:p w14:paraId="2119699F" w14:textId="215D96FD" w:rsidR="001D2538" w:rsidRPr="006E49A8" w:rsidRDefault="001D2538" w:rsidP="001D2538">
      <w:pPr>
        <w:pStyle w:val="Prrafodelista"/>
        <w:numPr>
          <w:ilvl w:val="0"/>
          <w:numId w:val="14"/>
        </w:numPr>
        <w:jc w:val="both"/>
        <w:rPr>
          <w:rFonts w:ascii="Liberation Sans" w:hAnsi="Liberation Sans"/>
          <w:b/>
          <w:bCs/>
          <w:color w:val="004586"/>
          <w:sz w:val="32"/>
          <w:szCs w:val="32"/>
        </w:rPr>
      </w:pPr>
      <w:r w:rsidRPr="009924BE">
        <w:rPr>
          <w:b/>
        </w:rPr>
        <w:t>Meme:</w:t>
      </w:r>
      <w:r>
        <w:t xml:space="preserve"> </w:t>
      </w:r>
      <w:r w:rsidRPr="001D2538">
        <w:t xml:space="preserve">En las redes sociales, memes son imágenes, expresiones, </w:t>
      </w:r>
      <w:proofErr w:type="spellStart"/>
      <w:r w:rsidRPr="001D2538">
        <w:t>prints</w:t>
      </w:r>
      <w:proofErr w:type="spellEnd"/>
      <w:r w:rsidRPr="001D2538">
        <w:t xml:space="preserve">, videos, </w:t>
      </w:r>
      <w:proofErr w:type="spellStart"/>
      <w:r w:rsidRPr="001D2538">
        <w:t>gifs</w:t>
      </w:r>
      <w:proofErr w:type="spellEnd"/>
      <w:r w:rsidRPr="001D2538">
        <w:t xml:space="preserve">, </w:t>
      </w:r>
      <w:proofErr w:type="spellStart"/>
      <w:r w:rsidRPr="001D2538">
        <w:t>etc</w:t>
      </w:r>
      <w:proofErr w:type="spellEnd"/>
      <w:r w:rsidRPr="001D2538">
        <w:t>, pasados de manera viral entre usuarios de forma continua.</w:t>
      </w:r>
    </w:p>
    <w:p w14:paraId="45A92AF4" w14:textId="77777777" w:rsidR="006E49A8" w:rsidRPr="006E49A8" w:rsidRDefault="006E49A8" w:rsidP="006E49A8">
      <w:pPr>
        <w:rPr>
          <w:rFonts w:ascii="Liberation Sans" w:hAnsi="Liberation Sans"/>
          <w:b/>
          <w:bCs/>
          <w:color w:val="004586"/>
          <w:sz w:val="32"/>
          <w:szCs w:val="32"/>
        </w:rPr>
      </w:pPr>
    </w:p>
    <w:p w14:paraId="77A99455" w14:textId="30BD09ED" w:rsidR="00A97EBD" w:rsidRPr="006E49A8" w:rsidRDefault="00A97EBD" w:rsidP="00A97EBD">
      <w:pPr>
        <w:pStyle w:val="Prrafodelista"/>
        <w:numPr>
          <w:ilvl w:val="0"/>
          <w:numId w:val="14"/>
        </w:numPr>
        <w:jc w:val="both"/>
        <w:rPr>
          <w:rFonts w:ascii="Liberation Sans" w:hAnsi="Liberation Sans"/>
          <w:b/>
          <w:bCs/>
          <w:color w:val="004586"/>
          <w:sz w:val="32"/>
          <w:szCs w:val="32"/>
        </w:rPr>
      </w:pPr>
      <w:r w:rsidRPr="009924BE">
        <w:rPr>
          <w:b/>
        </w:rPr>
        <w:t>Notificación:</w:t>
      </w:r>
      <w:r>
        <w:t xml:space="preserve"> </w:t>
      </w:r>
      <w:r w:rsidRPr="00A97EBD">
        <w:t>Mensaje que avisa sobre alguna novedad o actualización en redes sociales</w:t>
      </w:r>
      <w:r>
        <w:t>.</w:t>
      </w:r>
    </w:p>
    <w:p w14:paraId="6E12EB8A" w14:textId="77777777" w:rsidR="006E49A8" w:rsidRPr="006E49A8" w:rsidRDefault="006E49A8" w:rsidP="006E49A8">
      <w:pPr>
        <w:rPr>
          <w:rFonts w:ascii="Liberation Sans" w:hAnsi="Liberation Sans"/>
          <w:b/>
          <w:bCs/>
          <w:color w:val="004586"/>
          <w:sz w:val="32"/>
          <w:szCs w:val="32"/>
        </w:rPr>
      </w:pPr>
    </w:p>
    <w:p w14:paraId="66861C2B" w14:textId="6B3CD9F1" w:rsidR="005521C3" w:rsidRPr="006E49A8" w:rsidRDefault="005521C3" w:rsidP="005521C3">
      <w:pPr>
        <w:pStyle w:val="Prrafodelista"/>
        <w:numPr>
          <w:ilvl w:val="0"/>
          <w:numId w:val="14"/>
        </w:numPr>
        <w:jc w:val="both"/>
        <w:rPr>
          <w:rFonts w:ascii="Liberation Sans" w:hAnsi="Liberation Sans"/>
          <w:b/>
          <w:bCs/>
          <w:color w:val="004586"/>
          <w:sz w:val="32"/>
          <w:szCs w:val="32"/>
        </w:rPr>
      </w:pPr>
      <w:proofErr w:type="spellStart"/>
      <w:r w:rsidRPr="009924BE">
        <w:rPr>
          <w:b/>
        </w:rPr>
        <w:t>Screenshot</w:t>
      </w:r>
      <w:proofErr w:type="spellEnd"/>
      <w:r w:rsidRPr="009924BE">
        <w:rPr>
          <w:b/>
        </w:rPr>
        <w:t>:</w:t>
      </w:r>
      <w:r>
        <w:t xml:space="preserve"> </w:t>
      </w:r>
      <w:r w:rsidRPr="005521C3">
        <w:t>También conocido como captura de pantalla, es la reproducción de la imagen de la pantalla de su computador.</w:t>
      </w:r>
    </w:p>
    <w:p w14:paraId="4EE53B0F" w14:textId="77777777" w:rsidR="006E49A8" w:rsidRPr="006E49A8" w:rsidRDefault="006E49A8" w:rsidP="006E49A8">
      <w:pPr>
        <w:rPr>
          <w:rFonts w:ascii="Liberation Sans" w:hAnsi="Liberation Sans"/>
          <w:b/>
          <w:bCs/>
          <w:color w:val="004586"/>
          <w:sz w:val="32"/>
          <w:szCs w:val="32"/>
        </w:rPr>
      </w:pPr>
    </w:p>
    <w:p w14:paraId="1881D635" w14:textId="07BD3AB6" w:rsidR="005521C3" w:rsidRPr="006E49A8" w:rsidRDefault="005521C3" w:rsidP="005521C3">
      <w:pPr>
        <w:pStyle w:val="Prrafodelista"/>
        <w:numPr>
          <w:ilvl w:val="0"/>
          <w:numId w:val="14"/>
        </w:numPr>
        <w:jc w:val="both"/>
        <w:rPr>
          <w:rFonts w:ascii="Liberation Sans" w:hAnsi="Liberation Sans"/>
          <w:b/>
          <w:bCs/>
          <w:color w:val="004586"/>
          <w:sz w:val="32"/>
          <w:szCs w:val="32"/>
        </w:rPr>
      </w:pPr>
      <w:r>
        <w:t xml:space="preserve">Seguidores: </w:t>
      </w:r>
      <w:r w:rsidRPr="005521C3">
        <w:t>Usuarios que acompañan tus publicaciones</w:t>
      </w:r>
      <w:r>
        <w:t>.</w:t>
      </w:r>
    </w:p>
    <w:p w14:paraId="76AB0B40" w14:textId="77777777" w:rsidR="006E49A8" w:rsidRPr="006E49A8" w:rsidRDefault="006E49A8" w:rsidP="006E49A8">
      <w:pPr>
        <w:rPr>
          <w:rFonts w:ascii="Liberation Sans" w:hAnsi="Liberation Sans"/>
          <w:b/>
          <w:bCs/>
          <w:color w:val="004586"/>
          <w:sz w:val="32"/>
          <w:szCs w:val="32"/>
        </w:rPr>
      </w:pPr>
    </w:p>
    <w:p w14:paraId="018211BE" w14:textId="24560201" w:rsidR="005521C3" w:rsidRPr="006E49A8" w:rsidRDefault="005521C3" w:rsidP="005521C3">
      <w:pPr>
        <w:pStyle w:val="Prrafodelista"/>
        <w:numPr>
          <w:ilvl w:val="0"/>
          <w:numId w:val="14"/>
        </w:numPr>
        <w:jc w:val="both"/>
        <w:rPr>
          <w:rFonts w:ascii="Liberation Sans" w:hAnsi="Liberation Sans"/>
          <w:b/>
          <w:bCs/>
          <w:color w:val="004586"/>
          <w:sz w:val="32"/>
          <w:szCs w:val="32"/>
        </w:rPr>
      </w:pPr>
      <w:proofErr w:type="spellStart"/>
      <w:r w:rsidRPr="009924BE">
        <w:rPr>
          <w:b/>
        </w:rPr>
        <w:t>Timeline</w:t>
      </w:r>
      <w:proofErr w:type="spellEnd"/>
      <w:r w:rsidRPr="009924BE">
        <w:rPr>
          <w:b/>
        </w:rPr>
        <w:t>:</w:t>
      </w:r>
      <w:r>
        <w:t xml:space="preserve"> </w:t>
      </w:r>
      <w:r w:rsidRPr="005521C3">
        <w:t>Línea de tiempo, en español. Indica la organización cronológica de publicaciones en redes sociales dispuestas para visualización del usuario.</w:t>
      </w:r>
    </w:p>
    <w:p w14:paraId="3381861A" w14:textId="77777777" w:rsidR="006E49A8" w:rsidRPr="006E49A8" w:rsidRDefault="006E49A8" w:rsidP="006E49A8">
      <w:pPr>
        <w:rPr>
          <w:rFonts w:ascii="Liberation Sans" w:hAnsi="Liberation Sans"/>
          <w:b/>
          <w:bCs/>
          <w:color w:val="004586"/>
          <w:sz w:val="32"/>
          <w:szCs w:val="32"/>
        </w:rPr>
      </w:pPr>
    </w:p>
    <w:p w14:paraId="1297B1F7" w14:textId="701B55C5" w:rsidR="005521C3" w:rsidRPr="006E49A8" w:rsidRDefault="005521C3" w:rsidP="005521C3">
      <w:pPr>
        <w:pStyle w:val="Prrafodelista"/>
        <w:numPr>
          <w:ilvl w:val="0"/>
          <w:numId w:val="14"/>
        </w:numPr>
        <w:jc w:val="both"/>
        <w:rPr>
          <w:rFonts w:ascii="Liberation Sans" w:hAnsi="Liberation Sans"/>
          <w:b/>
          <w:bCs/>
          <w:color w:val="004586"/>
          <w:sz w:val="32"/>
          <w:szCs w:val="32"/>
        </w:rPr>
      </w:pPr>
      <w:r w:rsidRPr="009924BE">
        <w:rPr>
          <w:b/>
        </w:rPr>
        <w:t>URL:</w:t>
      </w:r>
      <w:r>
        <w:t xml:space="preserve"> </w:t>
      </w:r>
      <w:r w:rsidRPr="005521C3">
        <w:t>Dirección virtual de red que puede tanto estar en Internet como en la Intranet. Popularmente entendido como enlace o dirección de alguna página online.</w:t>
      </w:r>
    </w:p>
    <w:p w14:paraId="64ED89DA" w14:textId="77777777" w:rsidR="006E49A8" w:rsidRPr="006E49A8" w:rsidRDefault="006E49A8" w:rsidP="006E49A8">
      <w:pPr>
        <w:rPr>
          <w:rFonts w:ascii="Liberation Sans" w:hAnsi="Liberation Sans"/>
          <w:b/>
          <w:bCs/>
          <w:color w:val="004586"/>
          <w:sz w:val="32"/>
          <w:szCs w:val="32"/>
        </w:rPr>
      </w:pPr>
    </w:p>
    <w:p w14:paraId="615CF07F" w14:textId="4E4174BE" w:rsidR="00721B9C" w:rsidRPr="00A413F9" w:rsidRDefault="00721B9C" w:rsidP="00721B9C">
      <w:pPr>
        <w:pStyle w:val="Prrafodelista"/>
        <w:numPr>
          <w:ilvl w:val="0"/>
          <w:numId w:val="14"/>
        </w:numPr>
        <w:jc w:val="both"/>
        <w:rPr>
          <w:rFonts w:ascii="Liberation Sans" w:hAnsi="Liberation Sans"/>
          <w:b/>
          <w:bCs/>
          <w:color w:val="004586"/>
          <w:sz w:val="32"/>
          <w:szCs w:val="32"/>
        </w:rPr>
      </w:pPr>
      <w:r w:rsidRPr="009924BE">
        <w:rPr>
          <w:b/>
        </w:rPr>
        <w:t>Viral:</w:t>
      </w:r>
      <w:r>
        <w:t xml:space="preserve"> </w:t>
      </w:r>
      <w:r w:rsidRPr="00721B9C">
        <w:t>Término usado para designar cualquier texto, imagen o contenido que se difunda con alta velocidad por Internet (generalmente por el elevado índice de difusión)</w:t>
      </w:r>
      <w:r>
        <w:t>.</w:t>
      </w:r>
    </w:p>
    <w:p w14:paraId="2E401C3F" w14:textId="77777777" w:rsidR="00F25156" w:rsidRDefault="00F25156" w:rsidP="001F3056">
      <w:pPr>
        <w:jc w:val="center"/>
        <w:rPr>
          <w:rFonts w:ascii="Liberation Sans" w:hAnsi="Liberation Sans"/>
          <w:b/>
          <w:bCs/>
          <w:color w:val="004586"/>
          <w:sz w:val="32"/>
          <w:szCs w:val="32"/>
        </w:rPr>
      </w:pPr>
    </w:p>
    <w:p w14:paraId="094BA170" w14:textId="77777777" w:rsidR="005D3D87" w:rsidRDefault="005D3D87" w:rsidP="001F3056">
      <w:pPr>
        <w:jc w:val="center"/>
        <w:rPr>
          <w:rFonts w:ascii="Liberation Sans" w:hAnsi="Liberation Sans"/>
          <w:b/>
          <w:bCs/>
          <w:color w:val="004586"/>
          <w:sz w:val="32"/>
          <w:szCs w:val="32"/>
        </w:rPr>
      </w:pPr>
    </w:p>
    <w:p w14:paraId="357CEB87" w14:textId="77777777" w:rsidR="005D3D87" w:rsidRDefault="005D3D87" w:rsidP="001F3056">
      <w:pPr>
        <w:jc w:val="center"/>
        <w:rPr>
          <w:rFonts w:ascii="Liberation Sans" w:hAnsi="Liberation Sans"/>
          <w:b/>
          <w:bCs/>
          <w:color w:val="004586"/>
          <w:sz w:val="32"/>
          <w:szCs w:val="32"/>
        </w:rPr>
      </w:pPr>
    </w:p>
    <w:p w14:paraId="01A3E485" w14:textId="77777777" w:rsidR="005D3D87" w:rsidRDefault="005D3D87" w:rsidP="001F3056">
      <w:pPr>
        <w:jc w:val="center"/>
        <w:rPr>
          <w:rFonts w:ascii="Liberation Sans" w:hAnsi="Liberation Sans"/>
          <w:b/>
          <w:bCs/>
          <w:color w:val="004586"/>
          <w:sz w:val="32"/>
          <w:szCs w:val="32"/>
        </w:rPr>
      </w:pPr>
    </w:p>
    <w:p w14:paraId="5A0F90F8" w14:textId="77777777" w:rsidR="00B760DA" w:rsidRDefault="00B760DA" w:rsidP="001F3056">
      <w:pPr>
        <w:jc w:val="center"/>
        <w:rPr>
          <w:rFonts w:ascii="Liberation Sans" w:hAnsi="Liberation Sans"/>
          <w:b/>
          <w:bCs/>
          <w:color w:val="004586"/>
          <w:sz w:val="32"/>
          <w:szCs w:val="32"/>
        </w:rPr>
      </w:pPr>
    </w:p>
    <w:p w14:paraId="22396AB7" w14:textId="77777777" w:rsidR="00B760DA" w:rsidRDefault="00B760DA" w:rsidP="001F3056">
      <w:pPr>
        <w:jc w:val="center"/>
        <w:rPr>
          <w:rFonts w:ascii="Liberation Sans" w:hAnsi="Liberation Sans"/>
          <w:b/>
          <w:bCs/>
          <w:color w:val="004586"/>
          <w:sz w:val="32"/>
          <w:szCs w:val="32"/>
        </w:rPr>
      </w:pPr>
    </w:p>
    <w:p w14:paraId="0FBFA22F" w14:textId="77777777" w:rsidR="00B760DA" w:rsidRDefault="00B760DA" w:rsidP="001F3056">
      <w:pPr>
        <w:jc w:val="center"/>
        <w:rPr>
          <w:rFonts w:ascii="Liberation Sans" w:hAnsi="Liberation Sans"/>
          <w:b/>
          <w:bCs/>
          <w:color w:val="004586"/>
          <w:sz w:val="32"/>
          <w:szCs w:val="32"/>
        </w:rPr>
      </w:pPr>
    </w:p>
    <w:p w14:paraId="41720201" w14:textId="0F6609B8" w:rsidR="00F95CD9" w:rsidRDefault="00F95CD9" w:rsidP="00906C84">
      <w:pPr>
        <w:pStyle w:val="Ttulo1"/>
        <w:jc w:val="center"/>
      </w:pPr>
      <w:bookmarkStart w:id="14" w:name="_Toc7951564"/>
      <w:r>
        <w:t>Tabla de Evaluación</w:t>
      </w:r>
      <w:bookmarkEnd w:id="14"/>
    </w:p>
    <w:p w14:paraId="05E1E70E" w14:textId="77777777" w:rsidR="00B803E3" w:rsidRDefault="00B803E3" w:rsidP="001F3056">
      <w:pPr>
        <w:jc w:val="center"/>
      </w:pPr>
    </w:p>
    <w:tbl>
      <w:tblPr>
        <w:tblW w:w="10481" w:type="dxa"/>
        <w:jc w:val="center"/>
        <w:tblInd w:w="-1203" w:type="dxa"/>
        <w:tblCellMar>
          <w:left w:w="70" w:type="dxa"/>
          <w:right w:w="70" w:type="dxa"/>
        </w:tblCellMar>
        <w:tblLook w:val="04A0" w:firstRow="1" w:lastRow="0" w:firstColumn="1" w:lastColumn="0" w:noHBand="0" w:noVBand="1"/>
      </w:tblPr>
      <w:tblGrid>
        <w:gridCol w:w="3367"/>
        <w:gridCol w:w="1447"/>
        <w:gridCol w:w="1701"/>
        <w:gridCol w:w="1982"/>
        <w:gridCol w:w="1984"/>
      </w:tblGrid>
      <w:tr w:rsidR="00B803E3" w:rsidRPr="00B803E3" w14:paraId="3288ABC0" w14:textId="77777777" w:rsidTr="003D1322">
        <w:trPr>
          <w:trHeight w:val="300"/>
          <w:jc w:val="center"/>
        </w:trPr>
        <w:tc>
          <w:tcPr>
            <w:tcW w:w="1048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09EF0B14"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Trabajo en Equipo</w:t>
            </w:r>
          </w:p>
        </w:tc>
      </w:tr>
      <w:tr w:rsidR="00B803E3" w:rsidRPr="00B803E3" w14:paraId="7D761416" w14:textId="77777777" w:rsidTr="003D1322">
        <w:trPr>
          <w:trHeight w:val="300"/>
          <w:jc w:val="center"/>
        </w:trPr>
        <w:tc>
          <w:tcPr>
            <w:tcW w:w="3367" w:type="dxa"/>
            <w:vMerge w:val="restart"/>
            <w:tcBorders>
              <w:top w:val="nil"/>
              <w:left w:val="single" w:sz="4" w:space="0" w:color="auto"/>
              <w:bottom w:val="single" w:sz="4" w:space="0" w:color="000000"/>
              <w:right w:val="single" w:sz="4" w:space="0" w:color="auto"/>
            </w:tcBorders>
            <w:shd w:val="clear" w:color="auto" w:fill="auto"/>
            <w:vAlign w:val="center"/>
            <w:hideMark/>
          </w:tcPr>
          <w:p w14:paraId="4031A20B"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Criterios</w:t>
            </w:r>
          </w:p>
        </w:tc>
        <w:tc>
          <w:tcPr>
            <w:tcW w:w="7114" w:type="dxa"/>
            <w:gridSpan w:val="4"/>
            <w:tcBorders>
              <w:top w:val="single" w:sz="4" w:space="0" w:color="auto"/>
              <w:left w:val="nil"/>
              <w:bottom w:val="single" w:sz="4" w:space="0" w:color="auto"/>
              <w:right w:val="single" w:sz="4" w:space="0" w:color="auto"/>
            </w:tcBorders>
            <w:shd w:val="clear" w:color="auto" w:fill="auto"/>
            <w:vAlign w:val="center"/>
            <w:hideMark/>
          </w:tcPr>
          <w:p w14:paraId="4B2249CD"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Valoración</w:t>
            </w:r>
          </w:p>
        </w:tc>
      </w:tr>
      <w:tr w:rsidR="003D1322" w:rsidRPr="00B803E3" w14:paraId="72909382" w14:textId="77777777" w:rsidTr="003D1322">
        <w:trPr>
          <w:trHeight w:val="600"/>
          <w:jc w:val="center"/>
        </w:trPr>
        <w:tc>
          <w:tcPr>
            <w:tcW w:w="3367" w:type="dxa"/>
            <w:vMerge/>
            <w:tcBorders>
              <w:top w:val="nil"/>
              <w:left w:val="single" w:sz="4" w:space="0" w:color="auto"/>
              <w:bottom w:val="single" w:sz="4" w:space="0" w:color="000000"/>
              <w:right w:val="single" w:sz="4" w:space="0" w:color="auto"/>
            </w:tcBorders>
            <w:vAlign w:val="center"/>
            <w:hideMark/>
          </w:tcPr>
          <w:p w14:paraId="35ED8F4C" w14:textId="77777777" w:rsidR="00B803E3" w:rsidRPr="00B803E3" w:rsidRDefault="00B803E3" w:rsidP="00B803E3">
            <w:pPr>
              <w:widowControl/>
              <w:jc w:val="left"/>
              <w:rPr>
                <w:rFonts w:eastAsia="Times New Roman" w:cs="Arial"/>
                <w:b/>
                <w:bCs/>
                <w:color w:val="000000"/>
                <w:szCs w:val="22"/>
                <w:lang w:eastAsia="es-HN" w:bidi="ar-SA"/>
              </w:rPr>
            </w:pPr>
          </w:p>
        </w:tc>
        <w:tc>
          <w:tcPr>
            <w:tcW w:w="1447" w:type="dxa"/>
            <w:tcBorders>
              <w:top w:val="nil"/>
              <w:left w:val="nil"/>
              <w:bottom w:val="single" w:sz="4" w:space="0" w:color="auto"/>
              <w:right w:val="single" w:sz="4" w:space="0" w:color="auto"/>
            </w:tcBorders>
            <w:shd w:val="clear" w:color="auto" w:fill="auto"/>
            <w:vAlign w:val="center"/>
            <w:hideMark/>
          </w:tcPr>
          <w:p w14:paraId="759F2176"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No Contribuye</w:t>
            </w:r>
          </w:p>
        </w:tc>
        <w:tc>
          <w:tcPr>
            <w:tcW w:w="1701" w:type="dxa"/>
            <w:tcBorders>
              <w:top w:val="nil"/>
              <w:left w:val="nil"/>
              <w:bottom w:val="single" w:sz="4" w:space="0" w:color="auto"/>
              <w:right w:val="single" w:sz="4" w:space="0" w:color="auto"/>
            </w:tcBorders>
            <w:shd w:val="clear" w:color="auto" w:fill="auto"/>
            <w:vAlign w:val="center"/>
            <w:hideMark/>
          </w:tcPr>
          <w:p w14:paraId="74D39750"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Contribuye Poco</w:t>
            </w:r>
          </w:p>
        </w:tc>
        <w:tc>
          <w:tcPr>
            <w:tcW w:w="1982" w:type="dxa"/>
            <w:tcBorders>
              <w:top w:val="nil"/>
              <w:left w:val="nil"/>
              <w:bottom w:val="single" w:sz="4" w:space="0" w:color="auto"/>
              <w:right w:val="single" w:sz="4" w:space="0" w:color="auto"/>
            </w:tcBorders>
            <w:shd w:val="clear" w:color="auto" w:fill="auto"/>
            <w:vAlign w:val="center"/>
            <w:hideMark/>
          </w:tcPr>
          <w:p w14:paraId="7460C42E" w14:textId="77777777" w:rsidR="00B803E3" w:rsidRPr="00B803E3" w:rsidRDefault="00B803E3" w:rsidP="00B803E3">
            <w:pPr>
              <w:widowControl/>
              <w:jc w:val="center"/>
              <w:rPr>
                <w:rFonts w:eastAsia="Times New Roman" w:cs="Arial"/>
                <w:b/>
                <w:bCs/>
                <w:color w:val="000000"/>
                <w:szCs w:val="22"/>
                <w:lang w:eastAsia="es-HN" w:bidi="ar-SA"/>
              </w:rPr>
            </w:pPr>
            <w:r w:rsidRPr="00B803E3">
              <w:rPr>
                <w:rFonts w:eastAsia="Times New Roman" w:cs="Arial"/>
                <w:b/>
                <w:bCs/>
                <w:color w:val="000000"/>
                <w:szCs w:val="22"/>
                <w:lang w:eastAsia="es-HN" w:bidi="ar-SA"/>
              </w:rPr>
              <w:t>Contribuye Adecuadamente</w:t>
            </w:r>
          </w:p>
        </w:tc>
        <w:tc>
          <w:tcPr>
            <w:tcW w:w="1984" w:type="dxa"/>
            <w:tcBorders>
              <w:top w:val="nil"/>
              <w:left w:val="nil"/>
              <w:bottom w:val="single" w:sz="4" w:space="0" w:color="auto"/>
              <w:right w:val="single" w:sz="4" w:space="0" w:color="auto"/>
            </w:tcBorders>
            <w:shd w:val="clear" w:color="auto" w:fill="auto"/>
            <w:vAlign w:val="center"/>
            <w:hideMark/>
          </w:tcPr>
          <w:p w14:paraId="3F531D1C" w14:textId="0CED1091" w:rsidR="00B803E3" w:rsidRPr="00B803E3" w:rsidRDefault="009A57E4" w:rsidP="00B803E3">
            <w:pPr>
              <w:widowControl/>
              <w:jc w:val="center"/>
              <w:rPr>
                <w:rFonts w:eastAsia="Times New Roman" w:cs="Arial"/>
                <w:b/>
                <w:bCs/>
                <w:color w:val="000000"/>
                <w:szCs w:val="22"/>
                <w:lang w:eastAsia="es-HN" w:bidi="ar-SA"/>
              </w:rPr>
            </w:pPr>
            <w:r>
              <w:rPr>
                <w:rFonts w:eastAsia="Times New Roman" w:cs="Arial"/>
                <w:b/>
                <w:bCs/>
                <w:color w:val="000000"/>
                <w:szCs w:val="22"/>
                <w:lang w:eastAsia="es-HN" w:bidi="ar-SA"/>
              </w:rPr>
              <w:t>Contribuye A</w:t>
            </w:r>
            <w:r w:rsidR="00B803E3" w:rsidRPr="00B803E3">
              <w:rPr>
                <w:rFonts w:eastAsia="Times New Roman" w:cs="Arial"/>
                <w:b/>
                <w:bCs/>
                <w:color w:val="000000"/>
                <w:szCs w:val="22"/>
                <w:lang w:eastAsia="es-HN" w:bidi="ar-SA"/>
              </w:rPr>
              <w:t>ctivamente</w:t>
            </w:r>
          </w:p>
        </w:tc>
      </w:tr>
      <w:tr w:rsidR="00B803E3" w:rsidRPr="00B803E3" w14:paraId="1335B131" w14:textId="77777777" w:rsidTr="003D1322">
        <w:trPr>
          <w:trHeight w:val="435"/>
          <w:jc w:val="center"/>
        </w:trPr>
        <w:tc>
          <w:tcPr>
            <w:tcW w:w="3367" w:type="dxa"/>
            <w:tcBorders>
              <w:top w:val="nil"/>
              <w:left w:val="single" w:sz="4" w:space="0" w:color="auto"/>
              <w:bottom w:val="single" w:sz="4" w:space="0" w:color="auto"/>
              <w:right w:val="single" w:sz="4" w:space="0" w:color="auto"/>
            </w:tcBorders>
            <w:shd w:val="clear" w:color="auto" w:fill="auto"/>
            <w:noWrap/>
            <w:vAlign w:val="center"/>
            <w:hideMark/>
          </w:tcPr>
          <w:p w14:paraId="2F77E859"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Participa durante las reuniones</w:t>
            </w:r>
          </w:p>
        </w:tc>
        <w:tc>
          <w:tcPr>
            <w:tcW w:w="1447" w:type="dxa"/>
            <w:tcBorders>
              <w:top w:val="nil"/>
              <w:left w:val="nil"/>
              <w:bottom w:val="single" w:sz="4" w:space="0" w:color="auto"/>
              <w:right w:val="single" w:sz="4" w:space="0" w:color="auto"/>
            </w:tcBorders>
            <w:shd w:val="clear" w:color="auto" w:fill="auto"/>
            <w:noWrap/>
            <w:vAlign w:val="center"/>
            <w:hideMark/>
          </w:tcPr>
          <w:p w14:paraId="26197D91"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701" w:type="dxa"/>
            <w:tcBorders>
              <w:top w:val="nil"/>
              <w:left w:val="nil"/>
              <w:bottom w:val="single" w:sz="4" w:space="0" w:color="auto"/>
              <w:right w:val="single" w:sz="4" w:space="0" w:color="auto"/>
            </w:tcBorders>
            <w:shd w:val="clear" w:color="auto" w:fill="auto"/>
            <w:noWrap/>
            <w:vAlign w:val="center"/>
            <w:hideMark/>
          </w:tcPr>
          <w:p w14:paraId="3AF2F858"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2" w:type="dxa"/>
            <w:tcBorders>
              <w:top w:val="nil"/>
              <w:left w:val="nil"/>
              <w:bottom w:val="single" w:sz="4" w:space="0" w:color="auto"/>
              <w:right w:val="single" w:sz="4" w:space="0" w:color="auto"/>
            </w:tcBorders>
            <w:shd w:val="clear" w:color="auto" w:fill="auto"/>
            <w:noWrap/>
            <w:vAlign w:val="center"/>
            <w:hideMark/>
          </w:tcPr>
          <w:p w14:paraId="162E2B8D"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4" w:type="dxa"/>
            <w:tcBorders>
              <w:top w:val="nil"/>
              <w:left w:val="nil"/>
              <w:bottom w:val="single" w:sz="4" w:space="0" w:color="auto"/>
              <w:right w:val="single" w:sz="4" w:space="0" w:color="auto"/>
            </w:tcBorders>
            <w:shd w:val="clear" w:color="auto" w:fill="auto"/>
            <w:noWrap/>
            <w:vAlign w:val="center"/>
            <w:hideMark/>
          </w:tcPr>
          <w:p w14:paraId="04498310"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r>
      <w:tr w:rsidR="00B803E3" w:rsidRPr="00B803E3" w14:paraId="7EB86152" w14:textId="77777777" w:rsidTr="003D1322">
        <w:trPr>
          <w:trHeight w:val="435"/>
          <w:jc w:val="center"/>
        </w:trPr>
        <w:tc>
          <w:tcPr>
            <w:tcW w:w="3367" w:type="dxa"/>
            <w:tcBorders>
              <w:top w:val="nil"/>
              <w:left w:val="single" w:sz="4" w:space="0" w:color="auto"/>
              <w:bottom w:val="single" w:sz="4" w:space="0" w:color="auto"/>
              <w:right w:val="single" w:sz="4" w:space="0" w:color="auto"/>
            </w:tcBorders>
            <w:shd w:val="clear" w:color="auto" w:fill="auto"/>
            <w:noWrap/>
            <w:vAlign w:val="center"/>
            <w:hideMark/>
          </w:tcPr>
          <w:p w14:paraId="0DDB5702"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Realiza las tareas asignadas</w:t>
            </w:r>
          </w:p>
        </w:tc>
        <w:tc>
          <w:tcPr>
            <w:tcW w:w="1447" w:type="dxa"/>
            <w:tcBorders>
              <w:top w:val="nil"/>
              <w:left w:val="nil"/>
              <w:bottom w:val="single" w:sz="4" w:space="0" w:color="auto"/>
              <w:right w:val="single" w:sz="4" w:space="0" w:color="auto"/>
            </w:tcBorders>
            <w:shd w:val="clear" w:color="auto" w:fill="auto"/>
            <w:noWrap/>
            <w:vAlign w:val="center"/>
            <w:hideMark/>
          </w:tcPr>
          <w:p w14:paraId="32A58FAA"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701" w:type="dxa"/>
            <w:tcBorders>
              <w:top w:val="nil"/>
              <w:left w:val="nil"/>
              <w:bottom w:val="single" w:sz="4" w:space="0" w:color="auto"/>
              <w:right w:val="single" w:sz="4" w:space="0" w:color="auto"/>
            </w:tcBorders>
            <w:shd w:val="clear" w:color="auto" w:fill="auto"/>
            <w:noWrap/>
            <w:vAlign w:val="center"/>
            <w:hideMark/>
          </w:tcPr>
          <w:p w14:paraId="14853F7B"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2" w:type="dxa"/>
            <w:tcBorders>
              <w:top w:val="nil"/>
              <w:left w:val="nil"/>
              <w:bottom w:val="single" w:sz="4" w:space="0" w:color="auto"/>
              <w:right w:val="single" w:sz="4" w:space="0" w:color="auto"/>
            </w:tcBorders>
            <w:shd w:val="clear" w:color="auto" w:fill="auto"/>
            <w:noWrap/>
            <w:vAlign w:val="center"/>
            <w:hideMark/>
          </w:tcPr>
          <w:p w14:paraId="56E1198A"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4" w:type="dxa"/>
            <w:tcBorders>
              <w:top w:val="nil"/>
              <w:left w:val="nil"/>
              <w:bottom w:val="single" w:sz="4" w:space="0" w:color="auto"/>
              <w:right w:val="single" w:sz="4" w:space="0" w:color="auto"/>
            </w:tcBorders>
            <w:shd w:val="clear" w:color="auto" w:fill="auto"/>
            <w:noWrap/>
            <w:vAlign w:val="center"/>
            <w:hideMark/>
          </w:tcPr>
          <w:p w14:paraId="149DA465"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r>
      <w:tr w:rsidR="00B803E3" w:rsidRPr="00B803E3" w14:paraId="514FC0A7" w14:textId="77777777" w:rsidTr="003D1322">
        <w:trPr>
          <w:trHeight w:val="435"/>
          <w:jc w:val="center"/>
        </w:trPr>
        <w:tc>
          <w:tcPr>
            <w:tcW w:w="3367" w:type="dxa"/>
            <w:tcBorders>
              <w:top w:val="nil"/>
              <w:left w:val="single" w:sz="4" w:space="0" w:color="auto"/>
              <w:bottom w:val="single" w:sz="4" w:space="0" w:color="auto"/>
              <w:right w:val="single" w:sz="4" w:space="0" w:color="auto"/>
            </w:tcBorders>
            <w:shd w:val="clear" w:color="auto" w:fill="auto"/>
            <w:noWrap/>
            <w:vAlign w:val="center"/>
            <w:hideMark/>
          </w:tcPr>
          <w:p w14:paraId="027A948F"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Intenta llegar a acuerdos</w:t>
            </w:r>
          </w:p>
        </w:tc>
        <w:tc>
          <w:tcPr>
            <w:tcW w:w="1447" w:type="dxa"/>
            <w:tcBorders>
              <w:top w:val="nil"/>
              <w:left w:val="nil"/>
              <w:bottom w:val="single" w:sz="4" w:space="0" w:color="auto"/>
              <w:right w:val="single" w:sz="4" w:space="0" w:color="auto"/>
            </w:tcBorders>
            <w:shd w:val="clear" w:color="auto" w:fill="auto"/>
            <w:noWrap/>
            <w:vAlign w:val="center"/>
            <w:hideMark/>
          </w:tcPr>
          <w:p w14:paraId="33A1D88A"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701" w:type="dxa"/>
            <w:tcBorders>
              <w:top w:val="nil"/>
              <w:left w:val="nil"/>
              <w:bottom w:val="single" w:sz="4" w:space="0" w:color="auto"/>
              <w:right w:val="single" w:sz="4" w:space="0" w:color="auto"/>
            </w:tcBorders>
            <w:shd w:val="clear" w:color="auto" w:fill="auto"/>
            <w:noWrap/>
            <w:vAlign w:val="center"/>
            <w:hideMark/>
          </w:tcPr>
          <w:p w14:paraId="62FCEE84"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2" w:type="dxa"/>
            <w:tcBorders>
              <w:top w:val="nil"/>
              <w:left w:val="nil"/>
              <w:bottom w:val="single" w:sz="4" w:space="0" w:color="auto"/>
              <w:right w:val="single" w:sz="4" w:space="0" w:color="auto"/>
            </w:tcBorders>
            <w:shd w:val="clear" w:color="auto" w:fill="auto"/>
            <w:noWrap/>
            <w:vAlign w:val="center"/>
            <w:hideMark/>
          </w:tcPr>
          <w:p w14:paraId="1C571A44"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4" w:type="dxa"/>
            <w:tcBorders>
              <w:top w:val="nil"/>
              <w:left w:val="nil"/>
              <w:bottom w:val="single" w:sz="4" w:space="0" w:color="auto"/>
              <w:right w:val="single" w:sz="4" w:space="0" w:color="auto"/>
            </w:tcBorders>
            <w:shd w:val="clear" w:color="auto" w:fill="auto"/>
            <w:noWrap/>
            <w:vAlign w:val="center"/>
            <w:hideMark/>
          </w:tcPr>
          <w:p w14:paraId="54977426"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r>
      <w:tr w:rsidR="00B803E3" w:rsidRPr="00B803E3" w14:paraId="3B70A26C" w14:textId="77777777" w:rsidTr="003D1322">
        <w:trPr>
          <w:trHeight w:val="435"/>
          <w:jc w:val="center"/>
        </w:trPr>
        <w:tc>
          <w:tcPr>
            <w:tcW w:w="3367" w:type="dxa"/>
            <w:tcBorders>
              <w:top w:val="nil"/>
              <w:left w:val="single" w:sz="4" w:space="0" w:color="auto"/>
              <w:bottom w:val="single" w:sz="4" w:space="0" w:color="auto"/>
              <w:right w:val="single" w:sz="4" w:space="0" w:color="auto"/>
            </w:tcBorders>
            <w:shd w:val="clear" w:color="auto" w:fill="auto"/>
            <w:noWrap/>
            <w:vAlign w:val="center"/>
            <w:hideMark/>
          </w:tcPr>
          <w:p w14:paraId="7B9EA141"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Hábil para trabajar con otros</w:t>
            </w:r>
          </w:p>
        </w:tc>
        <w:tc>
          <w:tcPr>
            <w:tcW w:w="1447" w:type="dxa"/>
            <w:tcBorders>
              <w:top w:val="nil"/>
              <w:left w:val="nil"/>
              <w:bottom w:val="single" w:sz="4" w:space="0" w:color="auto"/>
              <w:right w:val="single" w:sz="4" w:space="0" w:color="auto"/>
            </w:tcBorders>
            <w:shd w:val="clear" w:color="auto" w:fill="auto"/>
            <w:noWrap/>
            <w:vAlign w:val="center"/>
            <w:hideMark/>
          </w:tcPr>
          <w:p w14:paraId="0F9D2B9C"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701" w:type="dxa"/>
            <w:tcBorders>
              <w:top w:val="nil"/>
              <w:left w:val="nil"/>
              <w:bottom w:val="single" w:sz="4" w:space="0" w:color="auto"/>
              <w:right w:val="single" w:sz="4" w:space="0" w:color="auto"/>
            </w:tcBorders>
            <w:shd w:val="clear" w:color="auto" w:fill="auto"/>
            <w:noWrap/>
            <w:vAlign w:val="center"/>
            <w:hideMark/>
          </w:tcPr>
          <w:p w14:paraId="1B9EAFDA"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2" w:type="dxa"/>
            <w:tcBorders>
              <w:top w:val="nil"/>
              <w:left w:val="nil"/>
              <w:bottom w:val="single" w:sz="4" w:space="0" w:color="auto"/>
              <w:right w:val="single" w:sz="4" w:space="0" w:color="auto"/>
            </w:tcBorders>
            <w:shd w:val="clear" w:color="auto" w:fill="auto"/>
            <w:noWrap/>
            <w:vAlign w:val="center"/>
            <w:hideMark/>
          </w:tcPr>
          <w:p w14:paraId="31CD102B"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c>
          <w:tcPr>
            <w:tcW w:w="1984" w:type="dxa"/>
            <w:tcBorders>
              <w:top w:val="nil"/>
              <w:left w:val="nil"/>
              <w:bottom w:val="single" w:sz="4" w:space="0" w:color="auto"/>
              <w:right w:val="single" w:sz="4" w:space="0" w:color="auto"/>
            </w:tcBorders>
            <w:shd w:val="clear" w:color="auto" w:fill="auto"/>
            <w:noWrap/>
            <w:vAlign w:val="center"/>
            <w:hideMark/>
          </w:tcPr>
          <w:p w14:paraId="22F21086" w14:textId="77777777" w:rsidR="00B803E3" w:rsidRPr="00B803E3" w:rsidRDefault="00B803E3" w:rsidP="00B803E3">
            <w:pPr>
              <w:widowControl/>
              <w:jc w:val="center"/>
              <w:rPr>
                <w:rFonts w:eastAsia="Times New Roman" w:cs="Arial"/>
                <w:color w:val="000000"/>
                <w:szCs w:val="22"/>
                <w:lang w:eastAsia="es-HN" w:bidi="ar-SA"/>
              </w:rPr>
            </w:pPr>
            <w:r w:rsidRPr="00B803E3">
              <w:rPr>
                <w:rFonts w:eastAsia="Times New Roman" w:cs="Arial"/>
                <w:color w:val="000000"/>
                <w:szCs w:val="22"/>
                <w:lang w:eastAsia="es-HN" w:bidi="ar-SA"/>
              </w:rPr>
              <w:t> </w:t>
            </w:r>
          </w:p>
        </w:tc>
      </w:tr>
    </w:tbl>
    <w:p w14:paraId="4669B4B7" w14:textId="77777777" w:rsidR="00B803E3" w:rsidRPr="00473775" w:rsidRDefault="00B803E3" w:rsidP="001F3056">
      <w:pPr>
        <w:jc w:val="center"/>
      </w:pPr>
    </w:p>
    <w:sectPr w:rsidR="00B803E3" w:rsidRPr="00473775" w:rsidSect="009B0B1B">
      <w:headerReference w:type="default" r:id="rId11"/>
      <w:footerReference w:type="default" r:id="rId12"/>
      <w:pgSz w:w="12240" w:h="15840"/>
      <w:pgMar w:top="1701" w:right="1440" w:bottom="1915" w:left="1440" w:header="142"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E66D7D" w14:textId="77777777" w:rsidR="00E44803" w:rsidRDefault="00E44803">
      <w:r>
        <w:separator/>
      </w:r>
    </w:p>
  </w:endnote>
  <w:endnote w:type="continuationSeparator" w:id="0">
    <w:p w14:paraId="79269509" w14:textId="77777777" w:rsidR="00E44803" w:rsidRDefault="00E4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DFGothic-EB"/>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Cambria"/>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67" w:type="dxa"/>
      <w:tblInd w:w="-625" w:type="dxa"/>
      <w:tblBorders>
        <w:top w:val="dashed" w:sz="8" w:space="0" w:color="000000"/>
      </w:tblBorders>
      <w:tblCellMar>
        <w:top w:w="55" w:type="dxa"/>
        <w:left w:w="55" w:type="dxa"/>
        <w:bottom w:w="55" w:type="dxa"/>
        <w:right w:w="55" w:type="dxa"/>
      </w:tblCellMar>
      <w:tblLook w:val="0000" w:firstRow="0" w:lastRow="0" w:firstColumn="0" w:lastColumn="0" w:noHBand="0" w:noVBand="0"/>
    </w:tblPr>
    <w:tblGrid>
      <w:gridCol w:w="10400"/>
      <w:gridCol w:w="467"/>
    </w:tblGrid>
    <w:tr w:rsidR="002D68D3" w14:paraId="1E70DC5B" w14:textId="77777777">
      <w:tc>
        <w:tcPr>
          <w:tcW w:w="10400" w:type="dxa"/>
          <w:tcBorders>
            <w:top w:val="dashed" w:sz="8" w:space="0" w:color="000000"/>
          </w:tcBorders>
          <w:shd w:val="clear" w:color="auto" w:fill="auto"/>
        </w:tcPr>
        <w:p w14:paraId="6EBF6C36" w14:textId="77777777" w:rsidR="002D68D3" w:rsidRDefault="002D68D3">
          <w:pPr>
            <w:pStyle w:val="TableContents"/>
            <w:ind w:left="107" w:right="107" w:hanging="13"/>
            <w:jc w:val="center"/>
            <w:rPr>
              <w:rFonts w:ascii="Liberation Sans" w:hAnsi="Liberation Sans"/>
              <w:color w:val="004586"/>
              <w:sz w:val="16"/>
              <w:szCs w:val="16"/>
            </w:rPr>
          </w:pPr>
        </w:p>
        <w:p w14:paraId="40A754A5" w14:textId="77777777" w:rsidR="002D68D3" w:rsidRDefault="000327C2">
          <w:pPr>
            <w:pStyle w:val="TableContents"/>
            <w:ind w:left="107" w:right="107" w:hanging="13"/>
            <w:jc w:val="center"/>
            <w:rPr>
              <w:rFonts w:ascii="Liberation Sans" w:hAnsi="Liberation Sans"/>
              <w:color w:val="004586"/>
              <w:sz w:val="16"/>
              <w:szCs w:val="16"/>
            </w:rPr>
          </w:pPr>
          <w:r>
            <w:rPr>
              <w:rFonts w:ascii="Liberation Sans" w:hAnsi="Liberation Sans"/>
              <w:color w:val="004586"/>
              <w:sz w:val="16"/>
              <w:szCs w:val="16"/>
            </w:rPr>
            <w:t>Universidad Nacional Autónoma de Honduras  |  CIUDAD UNIVERSITARIA   | Tegucigalpa M.D.C. Honduras C.A  |  www.unah.edu.hn</w:t>
          </w:r>
        </w:p>
        <w:p w14:paraId="6E670FB0" w14:textId="77777777" w:rsidR="002D68D3" w:rsidRDefault="002D68D3">
          <w:pPr>
            <w:pStyle w:val="TableContents"/>
            <w:ind w:left="107" w:right="107" w:hanging="13"/>
            <w:jc w:val="center"/>
            <w:rPr>
              <w:rFonts w:ascii="Liberation Sans" w:hAnsi="Liberation Sans"/>
              <w:color w:val="004586"/>
              <w:sz w:val="16"/>
              <w:szCs w:val="16"/>
            </w:rPr>
          </w:pPr>
        </w:p>
      </w:tc>
      <w:tc>
        <w:tcPr>
          <w:tcW w:w="467" w:type="dxa"/>
          <w:tcBorders>
            <w:top w:val="dashed" w:sz="8" w:space="0" w:color="000000"/>
          </w:tcBorders>
          <w:shd w:val="clear" w:color="auto" w:fill="auto"/>
        </w:tcPr>
        <w:p w14:paraId="02D1B34D" w14:textId="77777777" w:rsidR="002D68D3" w:rsidRDefault="002D68D3">
          <w:pPr>
            <w:pStyle w:val="TableContents"/>
            <w:shd w:val="clear" w:color="auto" w:fill="004586"/>
            <w:rPr>
              <w:rFonts w:ascii="Liberation Sans" w:hAnsi="Liberation Sans"/>
            </w:rPr>
          </w:pPr>
        </w:p>
        <w:p w14:paraId="41D834DD" w14:textId="77777777" w:rsidR="002D68D3" w:rsidRDefault="002D68D3">
          <w:pPr>
            <w:pStyle w:val="TableContents"/>
            <w:shd w:val="clear" w:color="auto" w:fill="004586"/>
            <w:rPr>
              <w:rFonts w:ascii="Liberation Sans" w:hAnsi="Liberation Sans"/>
            </w:rPr>
          </w:pPr>
        </w:p>
      </w:tc>
    </w:tr>
  </w:tbl>
  <w:p w14:paraId="6AC23FE9" w14:textId="77777777" w:rsidR="002D68D3" w:rsidRDefault="000327C2" w:rsidP="00D61304">
    <w:pPr>
      <w:jc w:val="right"/>
      <w:rPr>
        <w:rFonts w:ascii="Liberation Sans" w:hAnsi="Liberation Sans"/>
        <w:color w:val="004586"/>
        <w:sz w:val="20"/>
        <w:szCs w:val="20"/>
      </w:rPr>
    </w:pPr>
    <w:r>
      <w:rPr>
        <w:rFonts w:ascii="Liberation Sans" w:hAnsi="Liberation Sans"/>
        <w:color w:val="004586"/>
        <w:sz w:val="20"/>
        <w:szCs w:val="20"/>
      </w:rPr>
      <w:t xml:space="preserve">Página </w:t>
    </w:r>
    <w:r>
      <w:rPr>
        <w:rFonts w:ascii="Liberation Sans" w:hAnsi="Liberation Sans"/>
        <w:color w:val="004586"/>
        <w:sz w:val="20"/>
        <w:szCs w:val="20"/>
      </w:rPr>
      <w:fldChar w:fldCharType="begin"/>
    </w:r>
    <w:r>
      <w:instrText>PAGE</w:instrText>
    </w:r>
    <w:r>
      <w:fldChar w:fldCharType="separate"/>
    </w:r>
    <w:r w:rsidR="0013727A">
      <w:rPr>
        <w:noProof/>
      </w:rPr>
      <w:t>10</w:t>
    </w:r>
    <w:r>
      <w:fldChar w:fldCharType="end"/>
    </w:r>
    <w:r>
      <w:rPr>
        <w:rFonts w:ascii="Liberation Sans" w:hAnsi="Liberation Sans"/>
        <w:color w:val="004586"/>
        <w:sz w:val="20"/>
        <w:szCs w:val="20"/>
      </w:rPr>
      <w:t xml:space="preserve"> de </w:t>
    </w:r>
    <w:r>
      <w:rPr>
        <w:rFonts w:ascii="Liberation Sans" w:hAnsi="Liberation Sans"/>
        <w:color w:val="004586"/>
        <w:sz w:val="20"/>
        <w:szCs w:val="20"/>
      </w:rPr>
      <w:fldChar w:fldCharType="begin"/>
    </w:r>
    <w:r>
      <w:instrText>NUMPAGES</w:instrText>
    </w:r>
    <w:r>
      <w:fldChar w:fldCharType="separate"/>
    </w:r>
    <w:r w:rsidR="0013727A">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AE5E2" w14:textId="77777777" w:rsidR="00E44803" w:rsidRDefault="00E44803">
      <w:r>
        <w:separator/>
      </w:r>
    </w:p>
  </w:footnote>
  <w:footnote w:type="continuationSeparator" w:id="0">
    <w:p w14:paraId="2A3D0ED1" w14:textId="77777777" w:rsidR="00E44803" w:rsidRDefault="00E44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67" w:type="dxa"/>
      <w:tblInd w:w="-625" w:type="dxa"/>
      <w:tblBorders>
        <w:right w:val="single" w:sz="8" w:space="0" w:color="000080"/>
        <w:insideV w:val="single" w:sz="8" w:space="0" w:color="000080"/>
      </w:tblBorders>
      <w:tblCellMar>
        <w:top w:w="55" w:type="dxa"/>
        <w:left w:w="55" w:type="dxa"/>
        <w:bottom w:w="55" w:type="dxa"/>
        <w:right w:w="55" w:type="dxa"/>
      </w:tblCellMar>
      <w:tblLook w:val="0000" w:firstRow="0" w:lastRow="0" w:firstColumn="0" w:lastColumn="0" w:noHBand="0" w:noVBand="0"/>
    </w:tblPr>
    <w:tblGrid>
      <w:gridCol w:w="1493"/>
      <w:gridCol w:w="5160"/>
      <w:gridCol w:w="3707"/>
      <w:gridCol w:w="507"/>
    </w:tblGrid>
    <w:tr w:rsidR="002D68D3" w14:paraId="02DF0CED" w14:textId="77777777" w:rsidTr="009B0B1B">
      <w:trPr>
        <w:trHeight w:val="1226"/>
      </w:trPr>
      <w:tc>
        <w:tcPr>
          <w:tcW w:w="1493" w:type="dxa"/>
          <w:tcBorders>
            <w:right w:val="single" w:sz="8" w:space="0" w:color="000080"/>
          </w:tcBorders>
          <w:shd w:val="clear" w:color="auto" w:fill="auto"/>
        </w:tcPr>
        <w:p w14:paraId="0807647F" w14:textId="77777777" w:rsidR="002D68D3" w:rsidRDefault="009B0B1B" w:rsidP="009B0B1B">
          <w:pPr>
            <w:pStyle w:val="TableContents"/>
            <w:ind w:right="107"/>
            <w:rPr>
              <w:rFonts w:ascii="Liberation Sans" w:hAnsi="Liberation Sans"/>
            </w:rPr>
          </w:pPr>
          <w:r>
            <w:rPr>
              <w:rFonts w:ascii="Liberation Sans" w:hAnsi="Liberation Sans"/>
              <w:noProof/>
              <w:lang w:eastAsia="es-HN" w:bidi="ar-SA"/>
            </w:rPr>
            <w:drawing>
              <wp:anchor distT="0" distB="0" distL="114300" distR="114300" simplePos="0" relativeHeight="251695104" behindDoc="0" locked="0" layoutInCell="1" allowOverlap="1" wp14:anchorId="7F6F992D" wp14:editId="77544DA1">
                <wp:simplePos x="0" y="0"/>
                <wp:positionH relativeFrom="column">
                  <wp:posOffset>139700</wp:posOffset>
                </wp:positionH>
                <wp:positionV relativeFrom="paragraph">
                  <wp:posOffset>-10795</wp:posOffset>
                </wp:positionV>
                <wp:extent cx="647700" cy="915670"/>
                <wp:effectExtent l="0" t="0" r="0" b="0"/>
                <wp:wrapSquare wrapText="bothSides"/>
                <wp:docPr id="28"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47700" cy="915670"/>
                        </a:xfrm>
                        <a:prstGeom prst="rect">
                          <a:avLst/>
                        </a:prstGeom>
                      </pic:spPr>
                    </pic:pic>
                  </a:graphicData>
                </a:graphic>
                <wp14:sizeRelH relativeFrom="margin">
                  <wp14:pctWidth>0</wp14:pctWidth>
                </wp14:sizeRelH>
                <wp14:sizeRelV relativeFrom="margin">
                  <wp14:pctHeight>0</wp14:pctHeight>
                </wp14:sizeRelV>
              </wp:anchor>
            </w:drawing>
          </w:r>
        </w:p>
      </w:tc>
      <w:tc>
        <w:tcPr>
          <w:tcW w:w="5160" w:type="dxa"/>
          <w:shd w:val="clear" w:color="auto" w:fill="auto"/>
        </w:tcPr>
        <w:p w14:paraId="1EA71010" w14:textId="77777777" w:rsidR="002D68D3" w:rsidRPr="009B0B1B" w:rsidRDefault="000327C2">
          <w:pPr>
            <w:pStyle w:val="TableContents"/>
            <w:rPr>
              <w:rFonts w:ascii="Liberation Sans" w:hAnsi="Liberation Sans"/>
              <w:b/>
              <w:bCs/>
              <w:color w:val="004586"/>
              <w:sz w:val="56"/>
              <w:szCs w:val="64"/>
            </w:rPr>
          </w:pPr>
          <w:r w:rsidRPr="009B0B1B">
            <w:rPr>
              <w:rFonts w:ascii="Liberation Sans" w:hAnsi="Liberation Sans"/>
              <w:b/>
              <w:bCs/>
              <w:color w:val="004586"/>
              <w:sz w:val="56"/>
              <w:szCs w:val="64"/>
            </w:rPr>
            <w:t>UNAH</w:t>
          </w:r>
        </w:p>
        <w:p w14:paraId="0A200AEF" w14:textId="77777777" w:rsidR="002D68D3" w:rsidRPr="009B0B1B" w:rsidRDefault="000327C2">
          <w:pPr>
            <w:pStyle w:val="TableContents"/>
            <w:jc w:val="left"/>
            <w:rPr>
              <w:rFonts w:ascii="Liberation Sans" w:hAnsi="Liberation Sans"/>
              <w:color w:val="004586"/>
              <w:sz w:val="12"/>
              <w:szCs w:val="16"/>
            </w:rPr>
          </w:pPr>
          <w:r w:rsidRPr="009B0B1B">
            <w:rPr>
              <w:rFonts w:ascii="Liberation Sans" w:hAnsi="Liberation Sans"/>
              <w:color w:val="004586"/>
              <w:sz w:val="12"/>
              <w:szCs w:val="16"/>
            </w:rPr>
            <w:t xml:space="preserve">UNIVERSIDAD NACIONAL </w:t>
          </w:r>
        </w:p>
        <w:p w14:paraId="0A50337E" w14:textId="77777777" w:rsidR="002D68D3" w:rsidRPr="009B0B1B" w:rsidRDefault="000327C2">
          <w:pPr>
            <w:pStyle w:val="TableContents"/>
            <w:jc w:val="left"/>
            <w:rPr>
              <w:rFonts w:ascii="Liberation Sans" w:hAnsi="Liberation Sans"/>
              <w:b/>
              <w:bCs/>
              <w:color w:val="004586"/>
              <w:sz w:val="12"/>
              <w:szCs w:val="16"/>
            </w:rPr>
          </w:pPr>
          <w:r w:rsidRPr="009B0B1B">
            <w:rPr>
              <w:rFonts w:ascii="Liberation Sans" w:hAnsi="Liberation Sans"/>
              <w:b/>
              <w:bCs/>
              <w:color w:val="004586"/>
              <w:sz w:val="12"/>
              <w:szCs w:val="16"/>
            </w:rPr>
            <w:t>AUTÓNOMA DE HONDURAS</w:t>
          </w:r>
        </w:p>
        <w:p w14:paraId="41D412E2" w14:textId="77777777" w:rsidR="002D68D3" w:rsidRPr="009B0B1B" w:rsidRDefault="002D68D3">
          <w:pPr>
            <w:pStyle w:val="TableContents"/>
            <w:jc w:val="left"/>
            <w:rPr>
              <w:rFonts w:ascii="Liberation Sans" w:hAnsi="Liberation Sans"/>
              <w:b/>
              <w:bCs/>
              <w:color w:val="004586"/>
              <w:sz w:val="12"/>
              <w:szCs w:val="16"/>
            </w:rPr>
          </w:pPr>
        </w:p>
        <w:p w14:paraId="7FE54516" w14:textId="77777777" w:rsidR="002D68D3" w:rsidRPr="009B0B1B" w:rsidRDefault="000327C2">
          <w:pPr>
            <w:pStyle w:val="TableContents"/>
            <w:rPr>
              <w:rFonts w:ascii="Liberation Sans" w:hAnsi="Liberation Sans"/>
              <w:b/>
              <w:bCs/>
              <w:color w:val="004586"/>
              <w:sz w:val="16"/>
            </w:rPr>
          </w:pPr>
          <w:r w:rsidRPr="009B0B1B">
            <w:rPr>
              <w:rFonts w:ascii="Liberation Sans" w:hAnsi="Liberation Sans"/>
              <w:b/>
              <w:bCs/>
              <w:color w:val="004586"/>
              <w:sz w:val="16"/>
            </w:rPr>
            <w:t xml:space="preserve">DEPARTAMENTO DE </w:t>
          </w:r>
        </w:p>
        <w:p w14:paraId="199846CB" w14:textId="77777777" w:rsidR="002D68D3" w:rsidRDefault="000327C2">
          <w:pPr>
            <w:pStyle w:val="TableContents"/>
            <w:rPr>
              <w:rFonts w:ascii="Liberation Sans" w:hAnsi="Liberation Sans"/>
              <w:b/>
              <w:bCs/>
              <w:color w:val="004586"/>
            </w:rPr>
          </w:pPr>
          <w:r w:rsidRPr="009B0B1B">
            <w:rPr>
              <w:rFonts w:ascii="Liberation Sans" w:hAnsi="Liberation Sans"/>
              <w:b/>
              <w:bCs/>
              <w:color w:val="004586"/>
              <w:sz w:val="16"/>
            </w:rPr>
            <w:t>INGENIERÍA EN SISTEMAS</w:t>
          </w:r>
        </w:p>
      </w:tc>
      <w:tc>
        <w:tcPr>
          <w:tcW w:w="3707" w:type="dxa"/>
          <w:shd w:val="clear" w:color="auto" w:fill="auto"/>
        </w:tcPr>
        <w:p w14:paraId="01E09F82" w14:textId="77777777" w:rsidR="002D68D3" w:rsidRDefault="002D68D3">
          <w:pPr>
            <w:pStyle w:val="TableContents"/>
            <w:jc w:val="center"/>
            <w:rPr>
              <w:rFonts w:ascii="Liberation Sans" w:hAnsi="Liberation Sans"/>
              <w:i/>
              <w:iCs/>
              <w:color w:val="004586"/>
              <w:sz w:val="16"/>
              <w:szCs w:val="16"/>
            </w:rPr>
          </w:pPr>
        </w:p>
        <w:p w14:paraId="2153F5D3" w14:textId="77777777" w:rsidR="002D68D3" w:rsidRDefault="002D68D3">
          <w:pPr>
            <w:pStyle w:val="TableContents"/>
            <w:jc w:val="center"/>
            <w:rPr>
              <w:rFonts w:ascii="Liberation Sans" w:hAnsi="Liberation Sans"/>
              <w:i/>
              <w:iCs/>
              <w:color w:val="004586"/>
              <w:sz w:val="16"/>
              <w:szCs w:val="16"/>
            </w:rPr>
          </w:pPr>
        </w:p>
        <w:p w14:paraId="2D0A70F4" w14:textId="22656BFA" w:rsidR="002D68D3" w:rsidRPr="009B0B1B" w:rsidRDefault="001A5F87">
          <w:pPr>
            <w:pStyle w:val="TableContents"/>
            <w:jc w:val="center"/>
            <w:rPr>
              <w:rFonts w:ascii="Liberation Sans" w:hAnsi="Liberation Sans"/>
              <w:b/>
              <w:i/>
              <w:iCs/>
              <w:color w:val="004586"/>
              <w:szCs w:val="16"/>
            </w:rPr>
          </w:pPr>
          <w:r>
            <w:rPr>
              <w:rFonts w:ascii="Liberation Sans" w:hAnsi="Liberation Sans"/>
              <w:b/>
              <w:i/>
              <w:iCs/>
              <w:color w:val="004586"/>
              <w:szCs w:val="16"/>
            </w:rPr>
            <w:t>Bases de Datos I</w:t>
          </w:r>
        </w:p>
        <w:p w14:paraId="049C0E32" w14:textId="117379DC" w:rsidR="009B0B1B" w:rsidRDefault="001A5F87">
          <w:pPr>
            <w:pStyle w:val="TableContents"/>
            <w:jc w:val="center"/>
            <w:rPr>
              <w:rFonts w:ascii="Liberation Sans" w:hAnsi="Liberation Sans"/>
              <w:i/>
              <w:iCs/>
              <w:color w:val="004586"/>
              <w:sz w:val="16"/>
              <w:szCs w:val="16"/>
            </w:rPr>
          </w:pPr>
          <w:r>
            <w:rPr>
              <w:rFonts w:ascii="Liberation Sans" w:hAnsi="Liberation Sans"/>
              <w:i/>
              <w:iCs/>
              <w:color w:val="004586"/>
              <w:sz w:val="16"/>
              <w:szCs w:val="16"/>
            </w:rPr>
            <w:t>Instagram</w:t>
          </w:r>
        </w:p>
        <w:p w14:paraId="71D94790" w14:textId="77777777" w:rsidR="009B0B1B" w:rsidRDefault="009B0B1B">
          <w:pPr>
            <w:pStyle w:val="TableContents"/>
            <w:jc w:val="center"/>
            <w:rPr>
              <w:rFonts w:ascii="Liberation Sans" w:hAnsi="Liberation Sans"/>
              <w:i/>
              <w:iCs/>
              <w:color w:val="004586"/>
              <w:sz w:val="16"/>
              <w:szCs w:val="16"/>
            </w:rPr>
          </w:pPr>
        </w:p>
        <w:p w14:paraId="379B5061" w14:textId="77777777" w:rsidR="009B0B1B" w:rsidRPr="009B0B1B" w:rsidRDefault="009B0B1B" w:rsidP="009B0B1B">
          <w:pPr>
            <w:pStyle w:val="TableContents"/>
            <w:jc w:val="center"/>
            <w:rPr>
              <w:rFonts w:ascii="Liberation Sans" w:hAnsi="Liberation Sans"/>
              <w:b/>
              <w:i/>
              <w:iCs/>
              <w:color w:val="004586"/>
              <w:sz w:val="16"/>
              <w:szCs w:val="16"/>
            </w:rPr>
          </w:pPr>
          <w:r w:rsidRPr="009B0B1B">
            <w:rPr>
              <w:rFonts w:ascii="Liberation Sans" w:hAnsi="Liberation Sans"/>
              <w:b/>
              <w:i/>
              <w:iCs/>
              <w:color w:val="004586"/>
              <w:sz w:val="16"/>
              <w:szCs w:val="16"/>
            </w:rPr>
            <w:t>Catedrático: Erick Vladimir Marín</w:t>
          </w:r>
        </w:p>
      </w:tc>
      <w:tc>
        <w:tcPr>
          <w:tcW w:w="507" w:type="dxa"/>
          <w:shd w:val="clear" w:color="auto" w:fill="auto"/>
        </w:tcPr>
        <w:p w14:paraId="5C6776D3" w14:textId="77777777" w:rsidR="002D68D3" w:rsidRDefault="002D68D3">
          <w:pPr>
            <w:pStyle w:val="TableContents"/>
            <w:shd w:val="clear" w:color="auto" w:fill="FFD320"/>
            <w:rPr>
              <w:rFonts w:ascii="Liberation Sans" w:hAnsi="Liberation Sans"/>
            </w:rPr>
          </w:pPr>
        </w:p>
        <w:p w14:paraId="0846517A" w14:textId="77777777" w:rsidR="002D68D3" w:rsidRDefault="002D68D3">
          <w:pPr>
            <w:pStyle w:val="TableContents"/>
            <w:shd w:val="clear" w:color="auto" w:fill="FFD320"/>
            <w:rPr>
              <w:rFonts w:ascii="Liberation Sans" w:hAnsi="Liberation Sans"/>
            </w:rPr>
          </w:pPr>
        </w:p>
        <w:p w14:paraId="0CB05A1D" w14:textId="77777777" w:rsidR="002D68D3" w:rsidRDefault="002D68D3">
          <w:pPr>
            <w:pStyle w:val="TableContents"/>
            <w:shd w:val="clear" w:color="auto" w:fill="FFD320"/>
            <w:rPr>
              <w:rFonts w:ascii="Liberation Sans" w:hAnsi="Liberation Sans"/>
            </w:rPr>
          </w:pPr>
        </w:p>
        <w:p w14:paraId="647DC521" w14:textId="77777777" w:rsidR="002D68D3" w:rsidRDefault="002D68D3">
          <w:pPr>
            <w:pStyle w:val="TableContents"/>
            <w:shd w:val="clear" w:color="auto" w:fill="FFD320"/>
            <w:rPr>
              <w:rFonts w:ascii="Liberation Sans" w:hAnsi="Liberation Sans"/>
            </w:rPr>
          </w:pPr>
        </w:p>
        <w:p w14:paraId="48005E7A" w14:textId="77777777" w:rsidR="002D68D3" w:rsidRDefault="002D68D3">
          <w:pPr>
            <w:pStyle w:val="TableContents"/>
            <w:shd w:val="clear" w:color="auto" w:fill="FFD320"/>
            <w:rPr>
              <w:rFonts w:ascii="Liberation Sans" w:hAnsi="Liberation Sans"/>
            </w:rPr>
          </w:pPr>
        </w:p>
        <w:p w14:paraId="51353FD7" w14:textId="77777777" w:rsidR="009B0B1B" w:rsidRDefault="009B0B1B">
          <w:pPr>
            <w:pStyle w:val="TableContents"/>
            <w:shd w:val="clear" w:color="auto" w:fill="FFD320"/>
            <w:rPr>
              <w:rFonts w:ascii="Liberation Sans" w:hAnsi="Liberation Sans"/>
            </w:rPr>
          </w:pPr>
        </w:p>
      </w:tc>
    </w:tr>
  </w:tbl>
  <w:p w14:paraId="41FF9034" w14:textId="77777777" w:rsidR="002D68D3" w:rsidRDefault="002D68D3" w:rsidP="009B0B1B">
    <w:pPr>
      <w:rPr>
        <w:rFonts w:ascii="Liberation Sans" w:hAnsi="Liberation Sans"/>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60F111C"/>
    <w:multiLevelType w:val="multilevel"/>
    <w:tmpl w:val="089823EA"/>
    <w:lvl w:ilvl="0">
      <w:start w:val="1"/>
      <w:numFmt w:val="none"/>
      <w:pStyle w:val="Ttulo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97B6EDA"/>
    <w:multiLevelType w:val="hybridMultilevel"/>
    <w:tmpl w:val="11C634E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nsid w:val="115E660C"/>
    <w:multiLevelType w:val="hybridMultilevel"/>
    <w:tmpl w:val="2D7A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93481"/>
    <w:multiLevelType w:val="hybridMultilevel"/>
    <w:tmpl w:val="E304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C413E"/>
    <w:multiLevelType w:val="hybridMultilevel"/>
    <w:tmpl w:val="51F8E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50085"/>
    <w:multiLevelType w:val="hybridMultilevel"/>
    <w:tmpl w:val="2D66FD0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nsid w:val="35F70BA8"/>
    <w:multiLevelType w:val="hybridMultilevel"/>
    <w:tmpl w:val="92F693F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nsid w:val="38D91A6F"/>
    <w:multiLevelType w:val="hybridMultilevel"/>
    <w:tmpl w:val="A22E3AE4"/>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nsid w:val="415516D5"/>
    <w:multiLevelType w:val="hybridMultilevel"/>
    <w:tmpl w:val="3498FED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2">
    <w:nsid w:val="451A3F93"/>
    <w:multiLevelType w:val="hybridMultilevel"/>
    <w:tmpl w:val="92F693F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nsid w:val="54F87DD4"/>
    <w:multiLevelType w:val="hybridMultilevel"/>
    <w:tmpl w:val="0CC8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F56350"/>
    <w:multiLevelType w:val="hybridMultilevel"/>
    <w:tmpl w:val="7C344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342AA4"/>
    <w:multiLevelType w:val="hybridMultilevel"/>
    <w:tmpl w:val="FC0E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3E756F"/>
    <w:multiLevelType w:val="multilevel"/>
    <w:tmpl w:val="07C21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9EF4EE7"/>
    <w:multiLevelType w:val="hybridMultilevel"/>
    <w:tmpl w:val="6988085A"/>
    <w:lvl w:ilvl="0" w:tplc="C274991E">
      <w:start w:val="1"/>
      <w:numFmt w:val="decimal"/>
      <w:lvlText w:val="%1."/>
      <w:lvlJc w:val="left"/>
      <w:pPr>
        <w:ind w:left="720" w:hanging="360"/>
      </w:pPr>
      <w:rPr>
        <w:rFonts w:ascii="Arial" w:hAnsi="Arial" w:cs="Arial" w:hint="default"/>
        <w:color w:val="000000" w:themeColor="text1"/>
        <w:sz w:val="22"/>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nsid w:val="712D168D"/>
    <w:multiLevelType w:val="hybridMultilevel"/>
    <w:tmpl w:val="F2A8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B74FA6"/>
    <w:multiLevelType w:val="hybridMultilevel"/>
    <w:tmpl w:val="B7B29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F292B"/>
    <w:multiLevelType w:val="hybridMultilevel"/>
    <w:tmpl w:val="B94E6EA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1">
    <w:nsid w:val="7D2011EF"/>
    <w:multiLevelType w:val="hybridMultilevel"/>
    <w:tmpl w:val="60CA9E78"/>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3"/>
  </w:num>
  <w:num w:numId="2">
    <w:abstractNumId w:val="16"/>
  </w:num>
  <w:num w:numId="3">
    <w:abstractNumId w:val="7"/>
  </w:num>
  <w:num w:numId="4">
    <w:abstractNumId w:val="13"/>
  </w:num>
  <w:num w:numId="5">
    <w:abstractNumId w:val="5"/>
  </w:num>
  <w:num w:numId="6">
    <w:abstractNumId w:val="19"/>
  </w:num>
  <w:num w:numId="7">
    <w:abstractNumId w:val="15"/>
  </w:num>
  <w:num w:numId="8">
    <w:abstractNumId w:val="14"/>
  </w:num>
  <w:num w:numId="9">
    <w:abstractNumId w:val="6"/>
  </w:num>
  <w:num w:numId="10">
    <w:abstractNumId w:val="18"/>
  </w:num>
  <w:num w:numId="11">
    <w:abstractNumId w:val="0"/>
  </w:num>
  <w:num w:numId="12">
    <w:abstractNumId w:val="1"/>
  </w:num>
  <w:num w:numId="13">
    <w:abstractNumId w:val="2"/>
  </w:num>
  <w:num w:numId="14">
    <w:abstractNumId w:val="17"/>
  </w:num>
  <w:num w:numId="15">
    <w:abstractNumId w:val="21"/>
  </w:num>
  <w:num w:numId="16">
    <w:abstractNumId w:val="10"/>
  </w:num>
  <w:num w:numId="17">
    <w:abstractNumId w:val="20"/>
  </w:num>
  <w:num w:numId="18">
    <w:abstractNumId w:val="9"/>
  </w:num>
  <w:num w:numId="19">
    <w:abstractNumId w:val="4"/>
  </w:num>
  <w:num w:numId="20">
    <w:abstractNumId w:val="11"/>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D3"/>
    <w:rsid w:val="000327C2"/>
    <w:rsid w:val="00032E72"/>
    <w:rsid w:val="00081E9F"/>
    <w:rsid w:val="000861B8"/>
    <w:rsid w:val="000F50AB"/>
    <w:rsid w:val="0013727A"/>
    <w:rsid w:val="0017781D"/>
    <w:rsid w:val="001A02E4"/>
    <w:rsid w:val="001A5F87"/>
    <w:rsid w:val="001A63A0"/>
    <w:rsid w:val="001B179D"/>
    <w:rsid w:val="001D2538"/>
    <w:rsid w:val="001D6193"/>
    <w:rsid w:val="001F3056"/>
    <w:rsid w:val="00237B51"/>
    <w:rsid w:val="002565A0"/>
    <w:rsid w:val="0026228D"/>
    <w:rsid w:val="00266202"/>
    <w:rsid w:val="00296BD6"/>
    <w:rsid w:val="00297CC6"/>
    <w:rsid w:val="002B60A8"/>
    <w:rsid w:val="002D09AF"/>
    <w:rsid w:val="002D1381"/>
    <w:rsid w:val="002D68D3"/>
    <w:rsid w:val="002D6B9C"/>
    <w:rsid w:val="00353D63"/>
    <w:rsid w:val="00370E4E"/>
    <w:rsid w:val="003711ED"/>
    <w:rsid w:val="0037770D"/>
    <w:rsid w:val="003A68BE"/>
    <w:rsid w:val="003B5434"/>
    <w:rsid w:val="003C2C87"/>
    <w:rsid w:val="003D1322"/>
    <w:rsid w:val="003D5BE2"/>
    <w:rsid w:val="00400444"/>
    <w:rsid w:val="004004D1"/>
    <w:rsid w:val="004321E6"/>
    <w:rsid w:val="00453E8D"/>
    <w:rsid w:val="00473775"/>
    <w:rsid w:val="004A2250"/>
    <w:rsid w:val="004B13A4"/>
    <w:rsid w:val="004E37F3"/>
    <w:rsid w:val="004F58AD"/>
    <w:rsid w:val="00534D35"/>
    <w:rsid w:val="005521C3"/>
    <w:rsid w:val="0056532C"/>
    <w:rsid w:val="005D3D87"/>
    <w:rsid w:val="005D40C9"/>
    <w:rsid w:val="005F45BA"/>
    <w:rsid w:val="005F6CA8"/>
    <w:rsid w:val="006A40C2"/>
    <w:rsid w:val="006C4FBA"/>
    <w:rsid w:val="006E0DCD"/>
    <w:rsid w:val="006E49A8"/>
    <w:rsid w:val="00721B9C"/>
    <w:rsid w:val="00766CEE"/>
    <w:rsid w:val="00782BA8"/>
    <w:rsid w:val="00785230"/>
    <w:rsid w:val="007B388D"/>
    <w:rsid w:val="007D5B56"/>
    <w:rsid w:val="007F4DDB"/>
    <w:rsid w:val="00845C93"/>
    <w:rsid w:val="00873F8F"/>
    <w:rsid w:val="00877786"/>
    <w:rsid w:val="008E2341"/>
    <w:rsid w:val="009033A7"/>
    <w:rsid w:val="00906C84"/>
    <w:rsid w:val="009231F6"/>
    <w:rsid w:val="00934549"/>
    <w:rsid w:val="00940250"/>
    <w:rsid w:val="009428CB"/>
    <w:rsid w:val="00954FB8"/>
    <w:rsid w:val="00961A86"/>
    <w:rsid w:val="00977304"/>
    <w:rsid w:val="009924BE"/>
    <w:rsid w:val="009A57E4"/>
    <w:rsid w:val="009B0B1B"/>
    <w:rsid w:val="009D3A0B"/>
    <w:rsid w:val="009D48F4"/>
    <w:rsid w:val="00A21AD9"/>
    <w:rsid w:val="00A413F9"/>
    <w:rsid w:val="00A52AE3"/>
    <w:rsid w:val="00A52DBC"/>
    <w:rsid w:val="00A6490F"/>
    <w:rsid w:val="00A66F4B"/>
    <w:rsid w:val="00A823A0"/>
    <w:rsid w:val="00A97EBD"/>
    <w:rsid w:val="00B22298"/>
    <w:rsid w:val="00B464A0"/>
    <w:rsid w:val="00B600C7"/>
    <w:rsid w:val="00B760DA"/>
    <w:rsid w:val="00B803E3"/>
    <w:rsid w:val="00BB4FC4"/>
    <w:rsid w:val="00BE7452"/>
    <w:rsid w:val="00C0422B"/>
    <w:rsid w:val="00C67459"/>
    <w:rsid w:val="00C915B1"/>
    <w:rsid w:val="00D61304"/>
    <w:rsid w:val="00D80374"/>
    <w:rsid w:val="00D941BD"/>
    <w:rsid w:val="00DC5FDD"/>
    <w:rsid w:val="00DC7089"/>
    <w:rsid w:val="00E44803"/>
    <w:rsid w:val="00E46A31"/>
    <w:rsid w:val="00E87E91"/>
    <w:rsid w:val="00F15643"/>
    <w:rsid w:val="00F219FE"/>
    <w:rsid w:val="00F25156"/>
    <w:rsid w:val="00F95CD9"/>
    <w:rsid w:val="00FA4F4F"/>
    <w:rsid w:val="00FC02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Epgraf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5F87"/>
    <w:rPr>
      <w:rFonts w:ascii="Tahoma" w:hAnsi="Tahoma" w:cs="Mangal"/>
      <w:sz w:val="16"/>
      <w:szCs w:val="14"/>
    </w:rPr>
  </w:style>
  <w:style w:type="character" w:customStyle="1" w:styleId="TextodegloboCar">
    <w:name w:val="Texto de globo Car"/>
    <w:basedOn w:val="Fuentedeprrafopredeter"/>
    <w:link w:val="Textodeglobo"/>
    <w:uiPriority w:val="99"/>
    <w:semiHidden/>
    <w:rsid w:val="001A5F87"/>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sz w:val="24"/>
        <w:szCs w:val="24"/>
        <w:lang w:val="es-H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rFonts w:ascii="Arial" w:hAnsi="Arial"/>
      <w:sz w:val="22"/>
    </w:rPr>
  </w:style>
  <w:style w:type="paragraph" w:styleId="Ttulo1">
    <w:name w:val="heading 1"/>
    <w:basedOn w:val="Heading"/>
    <w:next w:val="Textoindependiente"/>
    <w:qFormat/>
    <w:rsid w:val="007F4DDB"/>
    <w:pPr>
      <w:numPr>
        <w:numId w:val="1"/>
      </w:numPr>
      <w:outlineLvl w:val="0"/>
    </w:pPr>
    <w:rPr>
      <w:b/>
      <w:bCs/>
      <w:color w:val="004586"/>
      <w:sz w:val="32"/>
      <w:szCs w:val="32"/>
    </w:rPr>
  </w:style>
  <w:style w:type="paragraph" w:styleId="Ttulo2">
    <w:name w:val="heading 2"/>
    <w:basedOn w:val="Normal"/>
    <w:next w:val="Normal"/>
    <w:link w:val="Ttulo2Car"/>
    <w:uiPriority w:val="9"/>
    <w:unhideWhenUsed/>
    <w:qFormat/>
    <w:rsid w:val="00877786"/>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styleId="Epgraf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tulo">
    <w:name w:val="Title"/>
    <w:basedOn w:val="Normal"/>
    <w:next w:val="Normal"/>
    <w:link w:val="TtuloCar"/>
    <w:uiPriority w:val="10"/>
    <w:qFormat/>
    <w:rsid w:val="005F45BA"/>
    <w:pPr>
      <w:keepNext/>
      <w:keepLines/>
      <w:widowControl/>
      <w:spacing w:line="276" w:lineRule="auto"/>
      <w:contextualSpacing/>
      <w:jc w:val="left"/>
    </w:pPr>
    <w:rPr>
      <w:rFonts w:ascii="Trebuchet MS" w:eastAsia="Trebuchet MS" w:hAnsi="Trebuchet MS" w:cs="Trebuchet MS"/>
      <w:color w:val="000000"/>
      <w:sz w:val="42"/>
      <w:szCs w:val="20"/>
      <w:lang w:eastAsia="en-US" w:bidi="ar-SA"/>
    </w:rPr>
  </w:style>
  <w:style w:type="character" w:customStyle="1" w:styleId="TtuloCar">
    <w:name w:val="Título Car"/>
    <w:basedOn w:val="Fuentedeprrafopredeter"/>
    <w:link w:val="Ttulo"/>
    <w:uiPriority w:val="10"/>
    <w:qFormat/>
    <w:rsid w:val="005F45BA"/>
    <w:rPr>
      <w:rFonts w:ascii="Trebuchet MS" w:eastAsia="Trebuchet MS" w:hAnsi="Trebuchet MS" w:cs="Trebuchet MS"/>
      <w:color w:val="000000"/>
      <w:sz w:val="42"/>
      <w:szCs w:val="20"/>
      <w:lang w:eastAsia="en-US" w:bidi="ar-SA"/>
    </w:rPr>
  </w:style>
  <w:style w:type="paragraph" w:styleId="Prrafodelista">
    <w:name w:val="List Paragraph"/>
    <w:basedOn w:val="Normal"/>
    <w:uiPriority w:val="34"/>
    <w:qFormat/>
    <w:rsid w:val="005F45BA"/>
    <w:pPr>
      <w:widowControl/>
      <w:spacing w:line="276" w:lineRule="auto"/>
      <w:ind w:left="720"/>
      <w:contextualSpacing/>
      <w:jc w:val="left"/>
    </w:pPr>
    <w:rPr>
      <w:rFonts w:eastAsia="MS Mincho" w:cs="Arial"/>
      <w:color w:val="000000"/>
      <w:szCs w:val="20"/>
      <w:lang w:eastAsia="en-US" w:bidi="ar-SA"/>
    </w:rPr>
  </w:style>
  <w:style w:type="paragraph" w:styleId="Sinespaciado">
    <w:name w:val="No Spacing"/>
    <w:uiPriority w:val="1"/>
    <w:qFormat/>
    <w:rsid w:val="005F45BA"/>
    <w:rPr>
      <w:rFonts w:ascii="Arial" w:eastAsia="MS Mincho" w:hAnsi="Arial" w:cs="Arial"/>
      <w:color w:val="000000"/>
      <w:sz w:val="22"/>
      <w:szCs w:val="20"/>
      <w:lang w:val="en-US" w:eastAsia="en-US" w:bidi="ar-SA"/>
    </w:rPr>
  </w:style>
  <w:style w:type="table" w:styleId="Tablaconcuadrcula">
    <w:name w:val="Table Grid"/>
    <w:basedOn w:val="Tablanormal"/>
    <w:uiPriority w:val="39"/>
    <w:rsid w:val="005F45BA"/>
    <w:rPr>
      <w:rFonts w:ascii="Arial" w:eastAsia="MS Mincho" w:hAnsi="Arial" w:cs="Arial"/>
      <w:color w:val="000000"/>
      <w:sz w:val="22"/>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45BA"/>
    <w:rPr>
      <w:color w:val="0563C1" w:themeColor="hyperlink"/>
      <w:u w:val="single"/>
    </w:rPr>
  </w:style>
  <w:style w:type="paragraph" w:styleId="TDC1">
    <w:name w:val="toc 1"/>
    <w:basedOn w:val="Normal"/>
    <w:next w:val="Normal"/>
    <w:autoRedefine/>
    <w:uiPriority w:val="39"/>
    <w:unhideWhenUsed/>
    <w:rsid w:val="005F45BA"/>
    <w:pPr>
      <w:widowControl/>
      <w:spacing w:after="100" w:line="276" w:lineRule="auto"/>
      <w:jc w:val="left"/>
    </w:pPr>
    <w:rPr>
      <w:rFonts w:eastAsia="MS Mincho" w:cs="Arial"/>
      <w:color w:val="000000"/>
      <w:szCs w:val="20"/>
      <w:lang w:eastAsia="en-US" w:bidi="ar-SA"/>
    </w:rPr>
  </w:style>
  <w:style w:type="character" w:customStyle="1" w:styleId="Ttulo2Car">
    <w:name w:val="Título 2 Car"/>
    <w:basedOn w:val="Fuentedeprrafopredeter"/>
    <w:link w:val="Ttulo2"/>
    <w:uiPriority w:val="9"/>
    <w:rsid w:val="00877786"/>
    <w:rPr>
      <w:rFonts w:asciiTheme="majorHAnsi" w:eastAsiaTheme="majorEastAsia" w:hAnsiTheme="majorHAnsi" w:cs="Mangal"/>
      <w:color w:val="2F5496" w:themeColor="accent1" w:themeShade="BF"/>
      <w:sz w:val="26"/>
      <w:szCs w:val="23"/>
    </w:rPr>
  </w:style>
  <w:style w:type="character" w:customStyle="1" w:styleId="UnresolvedMention">
    <w:name w:val="Unresolved Mention"/>
    <w:basedOn w:val="Fuentedeprrafopredeter"/>
    <w:uiPriority w:val="99"/>
    <w:semiHidden/>
    <w:unhideWhenUsed/>
    <w:rsid w:val="00877786"/>
    <w:rPr>
      <w:color w:val="808080"/>
      <w:shd w:val="clear" w:color="auto" w:fill="E6E6E6"/>
    </w:rPr>
  </w:style>
  <w:style w:type="paragraph" w:styleId="TDC2">
    <w:name w:val="toc 2"/>
    <w:basedOn w:val="Normal"/>
    <w:next w:val="Normal"/>
    <w:autoRedefine/>
    <w:uiPriority w:val="39"/>
    <w:unhideWhenUsed/>
    <w:rsid w:val="009D3A0B"/>
    <w:pPr>
      <w:spacing w:after="100"/>
      <w:ind w:left="220"/>
    </w:pPr>
    <w:rPr>
      <w:rFonts w:cs="Mangal"/>
    </w:rPr>
  </w:style>
  <w:style w:type="table" w:customStyle="1" w:styleId="Tablaconcuadrcula1">
    <w:name w:val="Tabla con cuadrícula1"/>
    <w:basedOn w:val="Tablanormal"/>
    <w:next w:val="Tablaconcuadrcula"/>
    <w:uiPriority w:val="59"/>
    <w:rsid w:val="001B179D"/>
    <w:rPr>
      <w:rFonts w:asciiTheme="minorHAnsi" w:eastAsiaTheme="minorHAnsi" w:hAnsiTheme="minorHAnsi" w:cstheme="minorBidi"/>
      <w:sz w:val="22"/>
      <w:szCs w:val="22"/>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5F87"/>
    <w:rPr>
      <w:rFonts w:ascii="Tahoma" w:hAnsi="Tahoma" w:cs="Mangal"/>
      <w:sz w:val="16"/>
      <w:szCs w:val="14"/>
    </w:rPr>
  </w:style>
  <w:style w:type="character" w:customStyle="1" w:styleId="TextodegloboCar">
    <w:name w:val="Texto de globo Car"/>
    <w:basedOn w:val="Fuentedeprrafopredeter"/>
    <w:link w:val="Textodeglobo"/>
    <w:uiPriority w:val="99"/>
    <w:semiHidden/>
    <w:rsid w:val="001A5F87"/>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q5lFB761/inst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1</Pages>
  <Words>1834</Words>
  <Characters>10090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Erick Marín</dc:creator>
  <cp:lastModifiedBy>funes</cp:lastModifiedBy>
  <cp:revision>46</cp:revision>
  <cp:lastPrinted>2018-09-18T20:57:00Z</cp:lastPrinted>
  <dcterms:created xsi:type="dcterms:W3CDTF">2019-03-13T03:02:00Z</dcterms:created>
  <dcterms:modified xsi:type="dcterms:W3CDTF">2019-05-05T18:26:00Z</dcterms:modified>
  <dc:language>es-HN</dc:language>
</cp:coreProperties>
</file>